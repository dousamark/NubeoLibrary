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3F0F" w14:textId="45B88926" w:rsidR="00860632" w:rsidRPr="00454CD9" w:rsidRDefault="00860632" w:rsidP="00860632">
      <w:pPr>
        <w:rPr>
          <w:color w:val="00274A"/>
        </w:rPr>
      </w:pPr>
      <w:r w:rsidRPr="00454CD9">
        <w:rPr>
          <w:color w:val="00274A"/>
        </w:rPr>
        <w:t>Vytvořte knihovnu v jazyce C</w:t>
      </w:r>
      <w:r w:rsidRPr="00454CD9">
        <w:rPr>
          <w:color w:val="00274A"/>
          <w:lang w:val="en-US"/>
        </w:rPr>
        <w:t>#</w:t>
      </w:r>
      <w:r w:rsidRPr="00454CD9">
        <w:rPr>
          <w:color w:val="00274A"/>
        </w:rPr>
        <w:t xml:space="preserve">, která bude zajišťovat rozhraní </w:t>
      </w:r>
      <w:r w:rsidR="005725AF">
        <w:rPr>
          <w:color w:val="00274A"/>
        </w:rPr>
        <w:t xml:space="preserve">a implementaci </w:t>
      </w:r>
      <w:r w:rsidRPr="00454CD9">
        <w:rPr>
          <w:color w:val="00274A"/>
        </w:rPr>
        <w:t xml:space="preserve">pro </w:t>
      </w:r>
      <w:r w:rsidR="005725AF">
        <w:rPr>
          <w:color w:val="00274A"/>
        </w:rPr>
        <w:t>odesílání zpráv (samotná implementace odesílání zpráv bude realizována pomocí API třetí strany)</w:t>
      </w:r>
      <w:r w:rsidRPr="00454CD9">
        <w:rPr>
          <w:color w:val="00274A"/>
        </w:rPr>
        <w:t>.</w:t>
      </w:r>
    </w:p>
    <w:p w14:paraId="7389F04C" w14:textId="23E37C13" w:rsidR="00860632" w:rsidRPr="002018DB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D9D9D9" w:themeColor="background1" w:themeShade="D9"/>
        </w:rPr>
      </w:pPr>
      <w:r w:rsidRPr="002018DB">
        <w:rPr>
          <w:color w:val="D9D9D9" w:themeColor="background1" w:themeShade="D9"/>
        </w:rPr>
        <w:t xml:space="preserve">Knihovna </w:t>
      </w:r>
      <w:r w:rsidR="005725AF" w:rsidRPr="002018DB">
        <w:rPr>
          <w:color w:val="D9D9D9" w:themeColor="background1" w:themeShade="D9"/>
        </w:rPr>
        <w:t xml:space="preserve">je </w:t>
      </w:r>
      <w:r w:rsidRPr="002018DB">
        <w:rPr>
          <w:color w:val="D9D9D9" w:themeColor="background1" w:themeShade="D9"/>
        </w:rPr>
        <w:t>určena pro využití v </w:t>
      </w:r>
      <w:r w:rsidR="00343DEB" w:rsidRPr="002018DB">
        <w:rPr>
          <w:color w:val="D9D9D9" w:themeColor="background1" w:themeShade="D9"/>
        </w:rPr>
        <w:t>různých</w:t>
      </w:r>
      <w:r w:rsidRPr="002018DB">
        <w:rPr>
          <w:color w:val="D9D9D9" w:themeColor="background1" w:themeShade="D9"/>
        </w:rPr>
        <w:t xml:space="preserve"> projektech, ideálně bude připojena jako </w:t>
      </w:r>
      <w:r w:rsidRPr="002018DB">
        <w:rPr>
          <w:b/>
          <w:bCs/>
          <w:color w:val="D9D9D9" w:themeColor="background1" w:themeShade="D9"/>
        </w:rPr>
        <w:t>nuget balíček.</w:t>
      </w:r>
    </w:p>
    <w:p w14:paraId="0DD48940" w14:textId="0C0AF3BA" w:rsidR="00860632" w:rsidRPr="002018DB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D9D9D9" w:themeColor="background1" w:themeShade="D9"/>
        </w:rPr>
      </w:pPr>
      <w:r w:rsidRPr="002018DB">
        <w:rPr>
          <w:color w:val="D9D9D9" w:themeColor="background1" w:themeShade="D9"/>
        </w:rPr>
        <w:t xml:space="preserve">Knihovna by měla být maximálně přenositelná, aby šla použít na co nejširším spektru </w:t>
      </w:r>
      <w:r w:rsidRPr="002018DB">
        <w:rPr>
          <w:b/>
          <w:bCs/>
          <w:color w:val="D9D9D9" w:themeColor="background1" w:themeShade="D9"/>
        </w:rPr>
        <w:t>platforem</w:t>
      </w:r>
      <w:r w:rsidRPr="002018DB">
        <w:rPr>
          <w:color w:val="D9D9D9" w:themeColor="background1" w:themeShade="D9"/>
        </w:rPr>
        <w:t>.</w:t>
      </w:r>
    </w:p>
    <w:p w14:paraId="2DA2169F" w14:textId="256B4B3E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Knihovna v první fázi bude sloužit pro odesílání SMS zpráv (to je Váš úkol), ale její účel není zaměřit se </w:t>
      </w:r>
      <w:r w:rsidR="004F153A">
        <w:rPr>
          <w:color w:val="00274A"/>
        </w:rPr>
        <w:t xml:space="preserve">pouze </w:t>
      </w:r>
      <w:r w:rsidRPr="00454CD9">
        <w:rPr>
          <w:color w:val="00274A"/>
        </w:rPr>
        <w:t xml:space="preserve">na jednu konkrétní bránu, ale vytvořit </w:t>
      </w:r>
      <w:r w:rsidRPr="00035A31">
        <w:rPr>
          <w:b/>
          <w:bCs/>
          <w:color w:val="00274A"/>
        </w:rPr>
        <w:t>abstraktní mezi vrstvu</w:t>
      </w:r>
      <w:r w:rsidRPr="00454CD9">
        <w:rPr>
          <w:color w:val="00274A"/>
        </w:rPr>
        <w:t xml:space="preserve"> a umožnit postupně implementovat více konkrétních bran. Knihovna musí mít univerzální rozhraní, které bude používáno z různých projektů.</w:t>
      </w:r>
    </w:p>
    <w:p w14:paraId="3E4A9858" w14:textId="77777777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Knihovna může do budoucna obsahovat </w:t>
      </w:r>
      <w:r w:rsidRPr="00035A31">
        <w:rPr>
          <w:b/>
          <w:bCs/>
          <w:color w:val="00274A"/>
        </w:rPr>
        <w:t>rozšíření pro další funkce</w:t>
      </w:r>
      <w:r w:rsidRPr="00454CD9">
        <w:rPr>
          <w:color w:val="00274A"/>
        </w:rPr>
        <w:t>, její architektura by s tím měla alespoň rámcově počítat. Např. rozšíření z SMS i na zprávy pro jiné platformy: Email, Viber, WhatsUp apod…</w:t>
      </w:r>
    </w:p>
    <w:p w14:paraId="4EC345DA" w14:textId="26D6E8BD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V rámci úkolu stačí implementovat jednu ukázkovou bránu a jednu funkci odeslání zprávy (např. Twillio pomocí demo accountu: </w:t>
      </w:r>
      <w:hyperlink r:id="rId8" w:history="1">
        <w:r w:rsidRPr="00454CD9">
          <w:rPr>
            <w:rStyle w:val="Hyperlink"/>
            <w:color w:val="00274A"/>
          </w:rPr>
          <w:t>https://www.twilio.com/docs/usage/tutorials/how-to-use-your-free-trial-account</w:t>
        </w:r>
      </w:hyperlink>
      <w:r w:rsidRPr="00454CD9">
        <w:rPr>
          <w:color w:val="00274A"/>
        </w:rPr>
        <w:t xml:space="preserve">). </w:t>
      </w:r>
      <w:r w:rsidRPr="00035A31">
        <w:rPr>
          <w:b/>
          <w:bCs/>
          <w:color w:val="00274A"/>
        </w:rPr>
        <w:t>V rámci úkolu je nutné si umět i poradit se založením demo accou</w:t>
      </w:r>
      <w:r w:rsidR="00EE5D94" w:rsidRPr="00035A31">
        <w:rPr>
          <w:b/>
          <w:bCs/>
          <w:color w:val="00274A"/>
        </w:rPr>
        <w:t>n</w:t>
      </w:r>
      <w:r w:rsidRPr="00035A31">
        <w:rPr>
          <w:b/>
          <w:bCs/>
          <w:color w:val="00274A"/>
        </w:rPr>
        <w:t>t a pročíst si dokumentaci k bráně.</w:t>
      </w:r>
    </w:p>
    <w:p w14:paraId="345BACE3" w14:textId="63A2D2DF" w:rsidR="00860632" w:rsidRPr="002018DB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D9D9D9" w:themeColor="background1" w:themeShade="D9"/>
        </w:rPr>
      </w:pPr>
      <w:r w:rsidRPr="002018DB">
        <w:rPr>
          <w:color w:val="D9D9D9" w:themeColor="background1" w:themeShade="D9"/>
        </w:rPr>
        <w:t xml:space="preserve">Jako výstup očekáváme kompletní zdrojové kódy, ideálně celou strukturu projektu v takové formě jako byste ji „commitoval“ do </w:t>
      </w:r>
      <w:r w:rsidRPr="002018DB">
        <w:rPr>
          <w:b/>
          <w:bCs/>
          <w:color w:val="D9D9D9" w:themeColor="background1" w:themeShade="D9"/>
        </w:rPr>
        <w:t>GIT</w:t>
      </w:r>
      <w:r w:rsidRPr="002018DB">
        <w:rPr>
          <w:color w:val="D9D9D9" w:themeColor="background1" w:themeShade="D9"/>
        </w:rPr>
        <w:t>u. Tak aby projekt mohli z GITu st</w:t>
      </w:r>
      <w:r w:rsidR="00343DEB" w:rsidRPr="002018DB">
        <w:rPr>
          <w:color w:val="D9D9D9" w:themeColor="background1" w:themeShade="D9"/>
        </w:rPr>
        <w:t>a</w:t>
      </w:r>
      <w:r w:rsidRPr="002018DB">
        <w:rPr>
          <w:color w:val="D9D9D9" w:themeColor="background1" w:themeShade="D9"/>
        </w:rPr>
        <w:t>hovat další programátoři a pracovat na něm případně s vámi.</w:t>
      </w:r>
    </w:p>
    <w:p w14:paraId="3C04617F" w14:textId="77777777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>Styl a formu dokumentace kódu ponecháme na vašich obvyklých standardech a úsilí, které do úkolu chcete vložit.</w:t>
      </w:r>
    </w:p>
    <w:p w14:paraId="0F1D2799" w14:textId="77777777" w:rsidR="00860632" w:rsidRPr="00454CD9" w:rsidRDefault="00860632" w:rsidP="00860632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color w:val="00274A"/>
        </w:rPr>
      </w:pPr>
      <w:r w:rsidRPr="00454CD9">
        <w:rPr>
          <w:color w:val="00274A"/>
        </w:rPr>
        <w:t xml:space="preserve">Knihovna by měla být spolehlivě </w:t>
      </w:r>
      <w:r w:rsidRPr="00035A31">
        <w:rPr>
          <w:b/>
          <w:bCs/>
          <w:color w:val="00274A"/>
        </w:rPr>
        <w:t>otestována</w:t>
      </w:r>
      <w:r w:rsidRPr="00454CD9">
        <w:rPr>
          <w:color w:val="00274A"/>
        </w:rPr>
        <w:t>.</w:t>
      </w:r>
    </w:p>
    <w:p w14:paraId="6FCCAE97" w14:textId="507DD2B7" w:rsidR="00276F78" w:rsidRDefault="00276F78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0609A89A" w14:textId="3B95D890" w:rsidR="00454CD9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7EA1E420" w14:textId="33BCEDB3" w:rsidR="00454CD9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p w14:paraId="371F706E" w14:textId="77777777" w:rsidR="00454CD9" w:rsidRPr="00F42DA2" w:rsidRDefault="00454CD9" w:rsidP="00276F78">
      <w:pPr>
        <w:spacing w:after="0" w:line="240" w:lineRule="auto"/>
        <w:jc w:val="left"/>
        <w:rPr>
          <w:b/>
          <w:bCs/>
          <w:color w:val="4F81BD"/>
          <w:sz w:val="18"/>
          <w:szCs w:val="18"/>
        </w:rPr>
      </w:pPr>
    </w:p>
    <w:sectPr w:rsidR="00454CD9" w:rsidRPr="00F42DA2" w:rsidSect="009E04C7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F9B5F" w14:textId="77777777" w:rsidR="002A047F" w:rsidRDefault="002A047F" w:rsidP="00F94EE6">
      <w:pPr>
        <w:spacing w:after="0" w:line="240" w:lineRule="auto"/>
      </w:pPr>
      <w:r>
        <w:separator/>
      </w:r>
    </w:p>
  </w:endnote>
  <w:endnote w:type="continuationSeparator" w:id="0">
    <w:p w14:paraId="0FE3D0B3" w14:textId="77777777" w:rsidR="002A047F" w:rsidRDefault="002A047F" w:rsidP="00F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edium">
    <w:altName w:val="Calibri"/>
    <w:charset w:val="00"/>
    <w:family w:val="swiss"/>
    <w:pitch w:val="variable"/>
    <w:sig w:usb0="E00002FF" w:usb1="5000205B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A007C" w14:textId="1A2AB4B3" w:rsidR="006D2081" w:rsidRPr="00153DA6" w:rsidRDefault="006D2081">
    <w:pPr>
      <w:pStyle w:val="Footer"/>
      <w:rPr>
        <w:rFonts w:ascii="Open Sans" w:hAnsi="Open Sans" w:cs="Open Sans"/>
        <w:b/>
        <w:bCs/>
        <w:sz w:val="14"/>
        <w:szCs w:val="14"/>
      </w:rPr>
    </w:pPr>
    <w:r w:rsidRPr="00153DA6">
      <w:rPr>
        <w:rFonts w:ascii="Open Sans" w:hAnsi="Open Sans" w:cs="Open Sans"/>
        <w:noProof/>
        <w:lang w:val="cs-CZ" w:eastAsia="cs-C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9245CF" wp14:editId="7362EA33">
              <wp:simplePos x="0" y="0"/>
              <wp:positionH relativeFrom="column">
                <wp:posOffset>5861685</wp:posOffset>
              </wp:positionH>
              <wp:positionV relativeFrom="paragraph">
                <wp:posOffset>-97155</wp:posOffset>
              </wp:positionV>
              <wp:extent cx="359410" cy="320675"/>
              <wp:effectExtent l="0" t="0" r="0" b="9525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307DB" w14:textId="11D2E7DC" w:rsidR="006D2081" w:rsidRPr="00153DA6" w:rsidRDefault="006D2081" w:rsidP="00FC1B64">
                          <w:pPr>
                            <w:jc w:val="center"/>
                            <w:rPr>
                              <w:b/>
                              <w:color w:val="D70048"/>
                              <w:szCs w:val="24"/>
                            </w:rPr>
                          </w:pP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begin"/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instrText xml:space="preserve"> PAGE   \* MERGEFORMAT </w:instrText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separate"/>
                          </w:r>
                          <w:r w:rsidR="003408D9" w:rsidRPr="00153DA6">
                            <w:rPr>
                              <w:b/>
                              <w:noProof/>
                              <w:color w:val="D70048"/>
                              <w:szCs w:val="24"/>
                            </w:rPr>
                            <w:t>23</w:t>
                          </w:r>
                          <w:r w:rsidRPr="00153DA6">
                            <w:rPr>
                              <w:b/>
                              <w:color w:val="D70048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9245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1.55pt;margin-top:-7.65pt;width:28.3pt;height: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" filled="f" stroked="f">
              <v:textbox>
                <w:txbxContent>
                  <w:p w14:paraId="20C307DB" w14:textId="11D2E7DC" w:rsidR="006D2081" w:rsidRPr="00153DA6" w:rsidRDefault="006D2081" w:rsidP="00FC1B64">
                    <w:pPr>
                      <w:jc w:val="center"/>
                      <w:rPr>
                        <w:b/>
                        <w:color w:val="D70048"/>
                        <w:szCs w:val="24"/>
                      </w:rPr>
                    </w:pP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begin"/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instrText xml:space="preserve"> PAGE   \* MERGEFORMAT </w:instrText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separate"/>
                    </w:r>
                    <w:r w:rsidR="003408D9" w:rsidRPr="00153DA6">
                      <w:rPr>
                        <w:b/>
                        <w:noProof/>
                        <w:color w:val="D70048"/>
                        <w:szCs w:val="24"/>
                      </w:rPr>
                      <w:t>23</w:t>
                    </w:r>
                    <w:r w:rsidRPr="00153DA6">
                      <w:rPr>
                        <w:b/>
                        <w:color w:val="D70048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709AD" w:rsidRPr="00153DA6">
      <w:rPr>
        <w:rFonts w:ascii="Open Sans" w:hAnsi="Open Sans" w:cs="Open Sans"/>
        <w:b/>
        <w:bCs/>
        <w:sz w:val="14"/>
        <w:szCs w:val="14"/>
      </w:rPr>
      <w:t>NUBEO Technologies</w:t>
    </w:r>
    <w:r w:rsidRPr="00153DA6">
      <w:rPr>
        <w:rFonts w:ascii="Open Sans" w:hAnsi="Open Sans" w:cs="Open Sans"/>
        <w:sz w:val="14"/>
        <w:szCs w:val="14"/>
      </w:rPr>
      <w:t xml:space="preserve">               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    www.</w:t>
    </w:r>
    <w:r w:rsidR="00153DA6" w:rsidRPr="00153DA6">
      <w:rPr>
        <w:rFonts w:ascii="Open Sans" w:hAnsi="Open Sans" w:cs="Open Sans"/>
        <w:b/>
        <w:bCs/>
        <w:sz w:val="14"/>
        <w:szCs w:val="14"/>
      </w:rPr>
      <w:t>nubeo</w:t>
    </w:r>
    <w:r w:rsidRPr="00153DA6">
      <w:rPr>
        <w:rFonts w:ascii="Open Sans" w:hAnsi="Open Sans" w:cs="Open Sans"/>
        <w:sz w:val="14"/>
        <w:szCs w:val="14"/>
      </w:rPr>
      <w:t>.</w:t>
    </w:r>
    <w:r w:rsidR="00153DA6" w:rsidRPr="00153DA6">
      <w:rPr>
        <w:rFonts w:ascii="Open Sans" w:hAnsi="Open Sans" w:cs="Open Sans"/>
        <w:sz w:val="14"/>
        <w:szCs w:val="14"/>
      </w:rPr>
      <w:t>eu</w:t>
    </w:r>
    <w:r w:rsidRPr="00153DA6">
      <w:rPr>
        <w:rFonts w:ascii="Open Sans" w:hAnsi="Open Sans" w:cs="Open Sans"/>
        <w:sz w:val="14"/>
        <w:szCs w:val="14"/>
      </w:rPr>
      <w:t xml:space="preserve">       </w:t>
    </w:r>
    <w:r w:rsidR="00153DA6">
      <w:rPr>
        <w:rFonts w:ascii="Open Sans" w:hAnsi="Open Sans" w:cs="Open Sans"/>
        <w:sz w:val="14"/>
        <w:szCs w:val="14"/>
      </w:rPr>
      <w:t xml:space="preserve">      </w:t>
    </w:r>
    <w:r w:rsidRPr="00153DA6">
      <w:rPr>
        <w:rFonts w:ascii="Open Sans" w:hAnsi="Open Sans" w:cs="Open Sans"/>
        <w:sz w:val="14"/>
        <w:szCs w:val="14"/>
      </w:rPr>
      <w:t xml:space="preserve">            </w:t>
    </w:r>
    <w:r w:rsidRPr="00153DA6">
      <w:rPr>
        <w:rFonts w:ascii="Open Sans" w:hAnsi="Open Sans" w:cs="Open Sans"/>
        <w:b/>
        <w:bCs/>
        <w:sz w:val="14"/>
        <w:szCs w:val="14"/>
      </w:rPr>
      <w:t>dotazy</w:t>
    </w:r>
    <w:r w:rsidRPr="00153DA6">
      <w:rPr>
        <w:rFonts w:ascii="Open Sans" w:hAnsi="Open Sans" w:cs="Open Sans"/>
        <w:sz w:val="14"/>
        <w:szCs w:val="14"/>
      </w:rPr>
      <w:t>@</w:t>
    </w:r>
    <w:r w:rsidR="00153DA6">
      <w:rPr>
        <w:rFonts w:ascii="Open Sans" w:hAnsi="Open Sans" w:cs="Open Sans"/>
        <w:sz w:val="14"/>
        <w:szCs w:val="14"/>
      </w:rPr>
      <w:t>nubeo.eu</w:t>
    </w:r>
    <w:r w:rsidRPr="00153DA6">
      <w:rPr>
        <w:rFonts w:ascii="Open Sans" w:hAnsi="Open Sans" w:cs="Open Sans"/>
        <w:sz w:val="14"/>
        <w:szCs w:val="14"/>
      </w:rPr>
      <w:t xml:space="preserve">      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</w:t>
    </w:r>
    <w:r w:rsidR="00153DA6">
      <w:rPr>
        <w:rFonts w:ascii="Open Sans" w:hAnsi="Open Sans" w:cs="Open Sans"/>
        <w:sz w:val="14"/>
        <w:szCs w:val="14"/>
      </w:rPr>
      <w:t xml:space="preserve">   </w:t>
    </w:r>
    <w:r w:rsidRPr="00153DA6">
      <w:rPr>
        <w:rFonts w:ascii="Open Sans" w:hAnsi="Open Sans" w:cs="Open Sans"/>
        <w:sz w:val="14"/>
        <w:szCs w:val="14"/>
      </w:rPr>
      <w:t xml:space="preserve">    +420 </w:t>
    </w:r>
    <w:r w:rsidRPr="00153DA6">
      <w:rPr>
        <w:rFonts w:ascii="Open Sans" w:hAnsi="Open Sans" w:cs="Open Sans"/>
        <w:b/>
        <w:bCs/>
        <w:sz w:val="14"/>
        <w:szCs w:val="14"/>
      </w:rPr>
      <w:t>222 364 509</w:t>
    </w:r>
    <w:r w:rsidRPr="00153DA6">
      <w:rPr>
        <w:rFonts w:ascii="Open Sans" w:hAnsi="Open Sans" w:cs="Open Sans"/>
        <w:sz w:val="14"/>
        <w:szCs w:val="14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860E" w14:textId="77777777" w:rsidR="006D2081" w:rsidRPr="00920322" w:rsidRDefault="006D2081" w:rsidP="00920322">
    <w:pPr>
      <w:pStyle w:val="Footer"/>
    </w:pPr>
    <w:r w:rsidRPr="0092032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2D296" w14:textId="77777777" w:rsidR="002A047F" w:rsidRDefault="002A047F" w:rsidP="00F94EE6">
      <w:pPr>
        <w:spacing w:after="0" w:line="240" w:lineRule="auto"/>
      </w:pPr>
      <w:r>
        <w:separator/>
      </w:r>
    </w:p>
  </w:footnote>
  <w:footnote w:type="continuationSeparator" w:id="0">
    <w:p w14:paraId="42D788BA" w14:textId="77777777" w:rsidR="002A047F" w:rsidRDefault="002A047F" w:rsidP="00F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F05D" w14:textId="27B8F45A" w:rsidR="006D2081" w:rsidRDefault="00153DA6" w:rsidP="00105B99">
    <w:pPr>
      <w:pStyle w:val="Header"/>
      <w:tabs>
        <w:tab w:val="clear" w:pos="4536"/>
        <w:tab w:val="clear" w:pos="9072"/>
        <w:tab w:val="left" w:pos="691"/>
        <w:tab w:val="left" w:pos="3975"/>
      </w:tabs>
    </w:pPr>
    <w:r w:rsidRPr="00153DA6">
      <w:rPr>
        <w:noProof/>
        <w:lang w:val="cs-CZ" w:eastAsia="cs-CZ"/>
      </w:rPr>
      <w:t xml:space="preserve"> </w:t>
    </w:r>
    <w:r w:rsidR="006D2081">
      <w:tab/>
    </w:r>
    <w:r w:rsidR="006D208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5A0C" w14:textId="3E49678E" w:rsidR="006D2081" w:rsidRDefault="00C96C3B" w:rsidP="000B4B4F">
    <w:pPr>
      <w:pStyle w:val="Header"/>
      <w:tabs>
        <w:tab w:val="clear" w:pos="4536"/>
        <w:tab w:val="clear" w:pos="9072"/>
        <w:tab w:val="right" w:pos="9071"/>
      </w:tabs>
    </w:pPr>
    <w:r>
      <w:rPr>
        <w:noProof/>
      </w:rPr>
      <w:drawing>
        <wp:anchor distT="0" distB="0" distL="114300" distR="114300" simplePos="0" relativeHeight="251676672" behindDoc="1" locked="0" layoutInCell="1" allowOverlap="1" wp14:anchorId="089822BC" wp14:editId="56E91213">
          <wp:simplePos x="0" y="0"/>
          <wp:positionH relativeFrom="column">
            <wp:posOffset>-1471930</wp:posOffset>
          </wp:positionH>
          <wp:positionV relativeFrom="paragraph">
            <wp:posOffset>-564515</wp:posOffset>
          </wp:positionV>
          <wp:extent cx="8324850" cy="4787900"/>
          <wp:effectExtent l="0" t="0" r="6350" b="0"/>
          <wp:wrapNone/>
          <wp:docPr id="23" name="Obrázek 23" descr="Obsah obrázku pták, bílá, voda, sníh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Background_4K_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24850" cy="478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23D80E77" wp14:editId="14DA8BA6">
          <wp:simplePos x="0" y="0"/>
          <wp:positionH relativeFrom="column">
            <wp:posOffset>4713605</wp:posOffset>
          </wp:positionH>
          <wp:positionV relativeFrom="paragraph">
            <wp:posOffset>45720</wp:posOffset>
          </wp:positionV>
          <wp:extent cx="1403350" cy="353060"/>
          <wp:effectExtent l="0" t="0" r="6350" b="2540"/>
          <wp:wrapNone/>
          <wp:docPr id="17" name="Obrázek 17" descr="Obsah obrázku budova, kreslení&#10;&#10;Popis byl vytvořen automatick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-Nubeo_RGB-raspberry red-poz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3350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208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numFmt w:val="bullet"/>
      <w:lvlText w:val="-"/>
      <w:lvlJc w:val="left"/>
      <w:pPr>
        <w:tabs>
          <w:tab w:val="num" w:pos="0"/>
        </w:tabs>
        <w:ind w:left="792" w:hanging="432"/>
      </w:pPr>
      <w:rPr>
        <w:rFonts w:ascii="Calibri" w:hAnsi="Calibri" w:cs="Calibri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224" w:hanging="504"/>
      </w:pPr>
      <w:rPr>
        <w:rFonts w:ascii="Symbol" w:hAnsi="Symbol"/>
      </w:rPr>
    </w:lvl>
    <w:lvl w:ilvl="3">
      <w:numFmt w:val="bullet"/>
      <w:lvlText w:val="-"/>
      <w:lvlJc w:val="left"/>
      <w:pPr>
        <w:tabs>
          <w:tab w:val="num" w:pos="0"/>
        </w:tabs>
        <w:ind w:left="1728" w:hanging="648"/>
      </w:pPr>
      <w:rPr>
        <w:rFonts w:ascii="Calibri" w:hAnsi="Calibri" w:cs="Calibri"/>
      </w:rPr>
    </w:lvl>
    <w:lvl w:ilvl="4">
      <w:numFmt w:val="bullet"/>
      <w:lvlText w:val="-"/>
      <w:lvlJc w:val="left"/>
      <w:pPr>
        <w:tabs>
          <w:tab w:val="num" w:pos="0"/>
        </w:tabs>
        <w:ind w:left="2232" w:hanging="792"/>
      </w:pPr>
      <w:rPr>
        <w:rFonts w:ascii="Calibri" w:hAnsi="Calibri" w:cs="Calibri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/>
      </w:rPr>
    </w:lvl>
  </w:abstractNum>
  <w:abstractNum w:abstractNumId="3" w15:restartNumberingAfterBreak="0">
    <w:nsid w:val="0AE53607"/>
    <w:multiLevelType w:val="hybridMultilevel"/>
    <w:tmpl w:val="F9365288"/>
    <w:lvl w:ilvl="0" w:tplc="B1FEF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92FF1"/>
    <w:multiLevelType w:val="hybridMultilevel"/>
    <w:tmpl w:val="0770D4FC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B268EB"/>
    <w:multiLevelType w:val="hybridMultilevel"/>
    <w:tmpl w:val="3B241D2A"/>
    <w:lvl w:ilvl="0" w:tplc="27A2E438">
      <w:start w:val="1"/>
      <w:numFmt w:val="decimal"/>
      <w:lvlText w:val="%1)"/>
      <w:lvlJc w:val="left"/>
      <w:pPr>
        <w:ind w:left="1068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1E37BF"/>
    <w:multiLevelType w:val="hybridMultilevel"/>
    <w:tmpl w:val="169CD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05C38"/>
    <w:multiLevelType w:val="hybridMultilevel"/>
    <w:tmpl w:val="C122D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74AD1"/>
    <w:multiLevelType w:val="hybridMultilevel"/>
    <w:tmpl w:val="01740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97428"/>
    <w:multiLevelType w:val="multilevel"/>
    <w:tmpl w:val="1384F14E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4550" w:hanging="864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94864D8"/>
    <w:multiLevelType w:val="hybridMultilevel"/>
    <w:tmpl w:val="14649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C56EB"/>
    <w:multiLevelType w:val="hybridMultilevel"/>
    <w:tmpl w:val="89D07106"/>
    <w:lvl w:ilvl="0" w:tplc="9544E076">
      <w:start w:val="1"/>
      <w:numFmt w:val="decimal"/>
      <w:lvlText w:val="%1."/>
      <w:lvlJc w:val="left"/>
      <w:pPr>
        <w:ind w:left="740" w:hanging="380"/>
      </w:pPr>
      <w:rPr>
        <w:rFonts w:ascii="Ubuntu Medium" w:hAnsi="Ubuntu Medium" w:hint="default"/>
        <w:b w:val="0"/>
        <w:sz w:val="4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D5FF8"/>
    <w:multiLevelType w:val="hybridMultilevel"/>
    <w:tmpl w:val="FCA4EBAC"/>
    <w:lvl w:ilvl="0" w:tplc="D97E5AD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F6FB9"/>
    <w:multiLevelType w:val="hybridMultilevel"/>
    <w:tmpl w:val="D8CC9A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23F82"/>
    <w:multiLevelType w:val="hybridMultilevel"/>
    <w:tmpl w:val="2C04F2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202D9"/>
    <w:multiLevelType w:val="hybridMultilevel"/>
    <w:tmpl w:val="9D6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14"/>
  </w:num>
  <w:num w:numId="11">
    <w:abstractNumId w:val="15"/>
  </w:num>
  <w:num w:numId="12">
    <w:abstractNumId w:val="11"/>
  </w:num>
  <w:num w:numId="1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45"/>
    <w:rsid w:val="0000002E"/>
    <w:rsid w:val="00002CFE"/>
    <w:rsid w:val="00003931"/>
    <w:rsid w:val="0000458B"/>
    <w:rsid w:val="00005EC5"/>
    <w:rsid w:val="00006F45"/>
    <w:rsid w:val="000103B1"/>
    <w:rsid w:val="00011168"/>
    <w:rsid w:val="00012B60"/>
    <w:rsid w:val="000135B4"/>
    <w:rsid w:val="00013EA8"/>
    <w:rsid w:val="000145D8"/>
    <w:rsid w:val="00014604"/>
    <w:rsid w:val="00015E3F"/>
    <w:rsid w:val="00016572"/>
    <w:rsid w:val="0002035C"/>
    <w:rsid w:val="00020F18"/>
    <w:rsid w:val="000214B0"/>
    <w:rsid w:val="00021705"/>
    <w:rsid w:val="00021CB3"/>
    <w:rsid w:val="000227E6"/>
    <w:rsid w:val="00023C10"/>
    <w:rsid w:val="00023DF0"/>
    <w:rsid w:val="00025330"/>
    <w:rsid w:val="0002580E"/>
    <w:rsid w:val="00026071"/>
    <w:rsid w:val="00027EB9"/>
    <w:rsid w:val="00031C41"/>
    <w:rsid w:val="0003243E"/>
    <w:rsid w:val="00032B1E"/>
    <w:rsid w:val="00035113"/>
    <w:rsid w:val="00035A31"/>
    <w:rsid w:val="00036741"/>
    <w:rsid w:val="0003786F"/>
    <w:rsid w:val="00040CD6"/>
    <w:rsid w:val="00044331"/>
    <w:rsid w:val="000457EB"/>
    <w:rsid w:val="00045EC8"/>
    <w:rsid w:val="00046198"/>
    <w:rsid w:val="00046270"/>
    <w:rsid w:val="00046AFA"/>
    <w:rsid w:val="00046B14"/>
    <w:rsid w:val="00050415"/>
    <w:rsid w:val="00051037"/>
    <w:rsid w:val="00052225"/>
    <w:rsid w:val="00052660"/>
    <w:rsid w:val="00054A57"/>
    <w:rsid w:val="00054B03"/>
    <w:rsid w:val="00056171"/>
    <w:rsid w:val="000564D2"/>
    <w:rsid w:val="00056BF6"/>
    <w:rsid w:val="00060627"/>
    <w:rsid w:val="000619EC"/>
    <w:rsid w:val="00062E16"/>
    <w:rsid w:val="00064EA9"/>
    <w:rsid w:val="000676BB"/>
    <w:rsid w:val="00070C0B"/>
    <w:rsid w:val="000711AA"/>
    <w:rsid w:val="00071B05"/>
    <w:rsid w:val="00073140"/>
    <w:rsid w:val="00073539"/>
    <w:rsid w:val="00074925"/>
    <w:rsid w:val="0007527F"/>
    <w:rsid w:val="00075407"/>
    <w:rsid w:val="00076A3A"/>
    <w:rsid w:val="0007740E"/>
    <w:rsid w:val="000805CF"/>
    <w:rsid w:val="00082F7D"/>
    <w:rsid w:val="0008568B"/>
    <w:rsid w:val="00086E93"/>
    <w:rsid w:val="00087B35"/>
    <w:rsid w:val="000901C4"/>
    <w:rsid w:val="00090C43"/>
    <w:rsid w:val="00090C69"/>
    <w:rsid w:val="00091148"/>
    <w:rsid w:val="00091357"/>
    <w:rsid w:val="000917C7"/>
    <w:rsid w:val="00091C9D"/>
    <w:rsid w:val="00096489"/>
    <w:rsid w:val="00096662"/>
    <w:rsid w:val="00096B91"/>
    <w:rsid w:val="000977EA"/>
    <w:rsid w:val="000A04C3"/>
    <w:rsid w:val="000A0C30"/>
    <w:rsid w:val="000A13C7"/>
    <w:rsid w:val="000A1B0C"/>
    <w:rsid w:val="000A2A09"/>
    <w:rsid w:val="000A2D66"/>
    <w:rsid w:val="000A4627"/>
    <w:rsid w:val="000A56F4"/>
    <w:rsid w:val="000A7BAF"/>
    <w:rsid w:val="000A7EFD"/>
    <w:rsid w:val="000B05F9"/>
    <w:rsid w:val="000B1AB8"/>
    <w:rsid w:val="000B2573"/>
    <w:rsid w:val="000B2A37"/>
    <w:rsid w:val="000B2D66"/>
    <w:rsid w:val="000B4B4F"/>
    <w:rsid w:val="000B5A7C"/>
    <w:rsid w:val="000B7C60"/>
    <w:rsid w:val="000C07C6"/>
    <w:rsid w:val="000C124A"/>
    <w:rsid w:val="000C5285"/>
    <w:rsid w:val="000C55F1"/>
    <w:rsid w:val="000C5ACF"/>
    <w:rsid w:val="000C6B12"/>
    <w:rsid w:val="000D0F22"/>
    <w:rsid w:val="000D1043"/>
    <w:rsid w:val="000D1D72"/>
    <w:rsid w:val="000D1FC8"/>
    <w:rsid w:val="000D457E"/>
    <w:rsid w:val="000D45BC"/>
    <w:rsid w:val="000D6505"/>
    <w:rsid w:val="000E249F"/>
    <w:rsid w:val="000E24FD"/>
    <w:rsid w:val="000E2A6E"/>
    <w:rsid w:val="000E3AB7"/>
    <w:rsid w:val="000E3F21"/>
    <w:rsid w:val="000F04FF"/>
    <w:rsid w:val="000F3656"/>
    <w:rsid w:val="000F3CE2"/>
    <w:rsid w:val="000F5949"/>
    <w:rsid w:val="000F5DD7"/>
    <w:rsid w:val="000F78A0"/>
    <w:rsid w:val="00102467"/>
    <w:rsid w:val="00103B22"/>
    <w:rsid w:val="00103C74"/>
    <w:rsid w:val="001056B2"/>
    <w:rsid w:val="00105831"/>
    <w:rsid w:val="0010588E"/>
    <w:rsid w:val="00105B99"/>
    <w:rsid w:val="00106804"/>
    <w:rsid w:val="001069AF"/>
    <w:rsid w:val="0010778F"/>
    <w:rsid w:val="00110C92"/>
    <w:rsid w:val="0011167D"/>
    <w:rsid w:val="0011199B"/>
    <w:rsid w:val="00113152"/>
    <w:rsid w:val="001135BE"/>
    <w:rsid w:val="00113F61"/>
    <w:rsid w:val="00114194"/>
    <w:rsid w:val="0011509C"/>
    <w:rsid w:val="00115671"/>
    <w:rsid w:val="0011687E"/>
    <w:rsid w:val="00120639"/>
    <w:rsid w:val="00120D4F"/>
    <w:rsid w:val="0012187F"/>
    <w:rsid w:val="00121D97"/>
    <w:rsid w:val="00122423"/>
    <w:rsid w:val="00122449"/>
    <w:rsid w:val="001245DD"/>
    <w:rsid w:val="00124707"/>
    <w:rsid w:val="00125532"/>
    <w:rsid w:val="0012734E"/>
    <w:rsid w:val="00127530"/>
    <w:rsid w:val="0013135E"/>
    <w:rsid w:val="00131789"/>
    <w:rsid w:val="00131C6F"/>
    <w:rsid w:val="001321CB"/>
    <w:rsid w:val="0013239A"/>
    <w:rsid w:val="0013280D"/>
    <w:rsid w:val="00132982"/>
    <w:rsid w:val="00132C12"/>
    <w:rsid w:val="001330D7"/>
    <w:rsid w:val="0013343F"/>
    <w:rsid w:val="0013540E"/>
    <w:rsid w:val="00135451"/>
    <w:rsid w:val="00135498"/>
    <w:rsid w:val="00135BAD"/>
    <w:rsid w:val="00135D96"/>
    <w:rsid w:val="001367E6"/>
    <w:rsid w:val="001400C2"/>
    <w:rsid w:val="00140E2C"/>
    <w:rsid w:val="001411A8"/>
    <w:rsid w:val="001413A8"/>
    <w:rsid w:val="00141B48"/>
    <w:rsid w:val="00141BFA"/>
    <w:rsid w:val="00142D38"/>
    <w:rsid w:val="001458A5"/>
    <w:rsid w:val="001459EE"/>
    <w:rsid w:val="0014698B"/>
    <w:rsid w:val="001476D5"/>
    <w:rsid w:val="00147727"/>
    <w:rsid w:val="00150807"/>
    <w:rsid w:val="00150CCB"/>
    <w:rsid w:val="00152224"/>
    <w:rsid w:val="00152C42"/>
    <w:rsid w:val="00153D8C"/>
    <w:rsid w:val="00153DA6"/>
    <w:rsid w:val="001561F1"/>
    <w:rsid w:val="0015679E"/>
    <w:rsid w:val="00156F29"/>
    <w:rsid w:val="00156F49"/>
    <w:rsid w:val="001572E5"/>
    <w:rsid w:val="001573D5"/>
    <w:rsid w:val="0016290E"/>
    <w:rsid w:val="0016386E"/>
    <w:rsid w:val="00167A32"/>
    <w:rsid w:val="00167D16"/>
    <w:rsid w:val="0017016D"/>
    <w:rsid w:val="00170F5F"/>
    <w:rsid w:val="00171F3A"/>
    <w:rsid w:val="00172019"/>
    <w:rsid w:val="00173B19"/>
    <w:rsid w:val="00173BC0"/>
    <w:rsid w:val="00173BD5"/>
    <w:rsid w:val="00174537"/>
    <w:rsid w:val="00174A70"/>
    <w:rsid w:val="0017513C"/>
    <w:rsid w:val="0017565A"/>
    <w:rsid w:val="00175CB4"/>
    <w:rsid w:val="00177857"/>
    <w:rsid w:val="0017788A"/>
    <w:rsid w:val="00180AC4"/>
    <w:rsid w:val="00181992"/>
    <w:rsid w:val="00181EA2"/>
    <w:rsid w:val="001821A5"/>
    <w:rsid w:val="00183AAF"/>
    <w:rsid w:val="00184C93"/>
    <w:rsid w:val="001858DD"/>
    <w:rsid w:val="0018604A"/>
    <w:rsid w:val="001861AF"/>
    <w:rsid w:val="0018706C"/>
    <w:rsid w:val="00187428"/>
    <w:rsid w:val="00190133"/>
    <w:rsid w:val="00191B08"/>
    <w:rsid w:val="00191C1D"/>
    <w:rsid w:val="001927CA"/>
    <w:rsid w:val="001930BD"/>
    <w:rsid w:val="00193568"/>
    <w:rsid w:val="00193FC7"/>
    <w:rsid w:val="001954F6"/>
    <w:rsid w:val="00196265"/>
    <w:rsid w:val="001974E5"/>
    <w:rsid w:val="001A03EE"/>
    <w:rsid w:val="001A1CF3"/>
    <w:rsid w:val="001A3A0E"/>
    <w:rsid w:val="001A3C0C"/>
    <w:rsid w:val="001A40EB"/>
    <w:rsid w:val="001A48E0"/>
    <w:rsid w:val="001A5000"/>
    <w:rsid w:val="001A5FB9"/>
    <w:rsid w:val="001A604C"/>
    <w:rsid w:val="001A67F2"/>
    <w:rsid w:val="001B214D"/>
    <w:rsid w:val="001B3E5B"/>
    <w:rsid w:val="001B3E6D"/>
    <w:rsid w:val="001B3E7C"/>
    <w:rsid w:val="001B451C"/>
    <w:rsid w:val="001B4874"/>
    <w:rsid w:val="001B4C01"/>
    <w:rsid w:val="001B6288"/>
    <w:rsid w:val="001B6F1E"/>
    <w:rsid w:val="001C0D26"/>
    <w:rsid w:val="001C148E"/>
    <w:rsid w:val="001C1666"/>
    <w:rsid w:val="001C44D2"/>
    <w:rsid w:val="001C587C"/>
    <w:rsid w:val="001C5B9A"/>
    <w:rsid w:val="001C5CFE"/>
    <w:rsid w:val="001C655B"/>
    <w:rsid w:val="001C69F2"/>
    <w:rsid w:val="001C6D7F"/>
    <w:rsid w:val="001C7705"/>
    <w:rsid w:val="001D0B5A"/>
    <w:rsid w:val="001D0E3B"/>
    <w:rsid w:val="001D117A"/>
    <w:rsid w:val="001D1429"/>
    <w:rsid w:val="001D16BD"/>
    <w:rsid w:val="001D17C1"/>
    <w:rsid w:val="001D253E"/>
    <w:rsid w:val="001D2BD7"/>
    <w:rsid w:val="001D3144"/>
    <w:rsid w:val="001D32AC"/>
    <w:rsid w:val="001D376F"/>
    <w:rsid w:val="001D383A"/>
    <w:rsid w:val="001D3AE5"/>
    <w:rsid w:val="001D3B6F"/>
    <w:rsid w:val="001D4A40"/>
    <w:rsid w:val="001D4DE6"/>
    <w:rsid w:val="001D5F9E"/>
    <w:rsid w:val="001D6821"/>
    <w:rsid w:val="001D73B6"/>
    <w:rsid w:val="001E22A6"/>
    <w:rsid w:val="001E3BFD"/>
    <w:rsid w:val="001E3DAE"/>
    <w:rsid w:val="001E44E4"/>
    <w:rsid w:val="001E4F52"/>
    <w:rsid w:val="001E509B"/>
    <w:rsid w:val="001E5535"/>
    <w:rsid w:val="001F0E34"/>
    <w:rsid w:val="001F3B6D"/>
    <w:rsid w:val="001F5697"/>
    <w:rsid w:val="001F5CAA"/>
    <w:rsid w:val="001F6D2F"/>
    <w:rsid w:val="001F6D43"/>
    <w:rsid w:val="002003A0"/>
    <w:rsid w:val="00200EDE"/>
    <w:rsid w:val="002012D4"/>
    <w:rsid w:val="002018DB"/>
    <w:rsid w:val="00201EA1"/>
    <w:rsid w:val="00202509"/>
    <w:rsid w:val="002029B8"/>
    <w:rsid w:val="002032BA"/>
    <w:rsid w:val="002032E0"/>
    <w:rsid w:val="00207FD5"/>
    <w:rsid w:val="00210408"/>
    <w:rsid w:val="002144D8"/>
    <w:rsid w:val="00214B13"/>
    <w:rsid w:val="002164A9"/>
    <w:rsid w:val="00217915"/>
    <w:rsid w:val="00220EEC"/>
    <w:rsid w:val="0022162C"/>
    <w:rsid w:val="00225791"/>
    <w:rsid w:val="00225958"/>
    <w:rsid w:val="00225B26"/>
    <w:rsid w:val="00226B71"/>
    <w:rsid w:val="00227A7A"/>
    <w:rsid w:val="00230D22"/>
    <w:rsid w:val="00230DDC"/>
    <w:rsid w:val="0023151E"/>
    <w:rsid w:val="002323C8"/>
    <w:rsid w:val="00232DFB"/>
    <w:rsid w:val="002340C8"/>
    <w:rsid w:val="002347F7"/>
    <w:rsid w:val="00237860"/>
    <w:rsid w:val="00237E42"/>
    <w:rsid w:val="00240105"/>
    <w:rsid w:val="00240B4F"/>
    <w:rsid w:val="00240C39"/>
    <w:rsid w:val="00241EB9"/>
    <w:rsid w:val="00244CAF"/>
    <w:rsid w:val="00245206"/>
    <w:rsid w:val="00245747"/>
    <w:rsid w:val="00245CB2"/>
    <w:rsid w:val="002460AD"/>
    <w:rsid w:val="00246D24"/>
    <w:rsid w:val="00247749"/>
    <w:rsid w:val="00247D2E"/>
    <w:rsid w:val="002513D6"/>
    <w:rsid w:val="00252EB8"/>
    <w:rsid w:val="002558AA"/>
    <w:rsid w:val="00256A22"/>
    <w:rsid w:val="00257F98"/>
    <w:rsid w:val="002606F1"/>
    <w:rsid w:val="002619D5"/>
    <w:rsid w:val="00262CC5"/>
    <w:rsid w:val="00262EAF"/>
    <w:rsid w:val="002639F4"/>
    <w:rsid w:val="00264366"/>
    <w:rsid w:val="002643BD"/>
    <w:rsid w:val="002647DA"/>
    <w:rsid w:val="00265267"/>
    <w:rsid w:val="002653BB"/>
    <w:rsid w:val="00265739"/>
    <w:rsid w:val="00266959"/>
    <w:rsid w:val="0027023D"/>
    <w:rsid w:val="0027305B"/>
    <w:rsid w:val="002732CB"/>
    <w:rsid w:val="00273BEB"/>
    <w:rsid w:val="0027501A"/>
    <w:rsid w:val="00275999"/>
    <w:rsid w:val="00276055"/>
    <w:rsid w:val="00276431"/>
    <w:rsid w:val="0027657A"/>
    <w:rsid w:val="00276F78"/>
    <w:rsid w:val="00277C62"/>
    <w:rsid w:val="0028020A"/>
    <w:rsid w:val="00281228"/>
    <w:rsid w:val="00281454"/>
    <w:rsid w:val="002814E5"/>
    <w:rsid w:val="002816BD"/>
    <w:rsid w:val="00282458"/>
    <w:rsid w:val="00282E57"/>
    <w:rsid w:val="00284520"/>
    <w:rsid w:val="00284DAB"/>
    <w:rsid w:val="00285C23"/>
    <w:rsid w:val="00285EE6"/>
    <w:rsid w:val="00286184"/>
    <w:rsid w:val="002868F9"/>
    <w:rsid w:val="00287A60"/>
    <w:rsid w:val="00287C9E"/>
    <w:rsid w:val="00287D7A"/>
    <w:rsid w:val="00287EBE"/>
    <w:rsid w:val="0029072B"/>
    <w:rsid w:val="00290C09"/>
    <w:rsid w:val="00290FD6"/>
    <w:rsid w:val="0029131D"/>
    <w:rsid w:val="0029146C"/>
    <w:rsid w:val="002955B0"/>
    <w:rsid w:val="00296560"/>
    <w:rsid w:val="0029722E"/>
    <w:rsid w:val="002A047F"/>
    <w:rsid w:val="002A04B1"/>
    <w:rsid w:val="002A14B9"/>
    <w:rsid w:val="002A19EA"/>
    <w:rsid w:val="002A229E"/>
    <w:rsid w:val="002A4516"/>
    <w:rsid w:val="002A4C38"/>
    <w:rsid w:val="002A4DBB"/>
    <w:rsid w:val="002A5FC2"/>
    <w:rsid w:val="002B094D"/>
    <w:rsid w:val="002B0F92"/>
    <w:rsid w:val="002B1634"/>
    <w:rsid w:val="002B1A9C"/>
    <w:rsid w:val="002B1F4D"/>
    <w:rsid w:val="002B2082"/>
    <w:rsid w:val="002B41BF"/>
    <w:rsid w:val="002B4301"/>
    <w:rsid w:val="002B5037"/>
    <w:rsid w:val="002B653C"/>
    <w:rsid w:val="002B6ACC"/>
    <w:rsid w:val="002B6CDE"/>
    <w:rsid w:val="002B718D"/>
    <w:rsid w:val="002C1439"/>
    <w:rsid w:val="002C14D5"/>
    <w:rsid w:val="002C3616"/>
    <w:rsid w:val="002C3C2E"/>
    <w:rsid w:val="002C45DE"/>
    <w:rsid w:val="002C4E0F"/>
    <w:rsid w:val="002C5848"/>
    <w:rsid w:val="002C6050"/>
    <w:rsid w:val="002C674D"/>
    <w:rsid w:val="002C6C98"/>
    <w:rsid w:val="002D0B8D"/>
    <w:rsid w:val="002D1F85"/>
    <w:rsid w:val="002D2491"/>
    <w:rsid w:val="002D32F5"/>
    <w:rsid w:val="002D4AB1"/>
    <w:rsid w:val="002D569C"/>
    <w:rsid w:val="002D63CF"/>
    <w:rsid w:val="002D65C1"/>
    <w:rsid w:val="002E1D89"/>
    <w:rsid w:val="002E241A"/>
    <w:rsid w:val="002E278F"/>
    <w:rsid w:val="002E2B5D"/>
    <w:rsid w:val="002E376A"/>
    <w:rsid w:val="002E3BD2"/>
    <w:rsid w:val="002E3FD9"/>
    <w:rsid w:val="002E4E97"/>
    <w:rsid w:val="002E5F5F"/>
    <w:rsid w:val="002E7DB9"/>
    <w:rsid w:val="002F03C6"/>
    <w:rsid w:val="002F1D2F"/>
    <w:rsid w:val="002F29E9"/>
    <w:rsid w:val="002F30E1"/>
    <w:rsid w:val="002F31A3"/>
    <w:rsid w:val="002F3F09"/>
    <w:rsid w:val="002F40E2"/>
    <w:rsid w:val="002F503D"/>
    <w:rsid w:val="002F52CA"/>
    <w:rsid w:val="00300ED2"/>
    <w:rsid w:val="00301288"/>
    <w:rsid w:val="0030243C"/>
    <w:rsid w:val="0030440C"/>
    <w:rsid w:val="00304983"/>
    <w:rsid w:val="00305F28"/>
    <w:rsid w:val="00306AE4"/>
    <w:rsid w:val="00306F97"/>
    <w:rsid w:val="003075AC"/>
    <w:rsid w:val="00310120"/>
    <w:rsid w:val="00311354"/>
    <w:rsid w:val="003113FE"/>
    <w:rsid w:val="00311479"/>
    <w:rsid w:val="003118B8"/>
    <w:rsid w:val="00312750"/>
    <w:rsid w:val="00314702"/>
    <w:rsid w:val="003157F5"/>
    <w:rsid w:val="0031746A"/>
    <w:rsid w:val="00317696"/>
    <w:rsid w:val="0032114A"/>
    <w:rsid w:val="003214FC"/>
    <w:rsid w:val="00322688"/>
    <w:rsid w:val="00322987"/>
    <w:rsid w:val="00324EFE"/>
    <w:rsid w:val="003251B6"/>
    <w:rsid w:val="0032628B"/>
    <w:rsid w:val="00330D34"/>
    <w:rsid w:val="00332D19"/>
    <w:rsid w:val="00334E33"/>
    <w:rsid w:val="00335015"/>
    <w:rsid w:val="0033605C"/>
    <w:rsid w:val="00336DB1"/>
    <w:rsid w:val="0033735D"/>
    <w:rsid w:val="003408D9"/>
    <w:rsid w:val="00340BC9"/>
    <w:rsid w:val="003419C6"/>
    <w:rsid w:val="00342B18"/>
    <w:rsid w:val="00342E4A"/>
    <w:rsid w:val="00343C0B"/>
    <w:rsid w:val="00343DEB"/>
    <w:rsid w:val="00343EAA"/>
    <w:rsid w:val="003464DC"/>
    <w:rsid w:val="00346E4A"/>
    <w:rsid w:val="00347BC9"/>
    <w:rsid w:val="0035049F"/>
    <w:rsid w:val="003511ED"/>
    <w:rsid w:val="0035139E"/>
    <w:rsid w:val="00351F20"/>
    <w:rsid w:val="00352460"/>
    <w:rsid w:val="003532C7"/>
    <w:rsid w:val="00356757"/>
    <w:rsid w:val="00356B5E"/>
    <w:rsid w:val="00357093"/>
    <w:rsid w:val="003575A1"/>
    <w:rsid w:val="00357931"/>
    <w:rsid w:val="00360225"/>
    <w:rsid w:val="0036025C"/>
    <w:rsid w:val="00360CD8"/>
    <w:rsid w:val="00360FC2"/>
    <w:rsid w:val="0036119B"/>
    <w:rsid w:val="003613C4"/>
    <w:rsid w:val="003637AE"/>
    <w:rsid w:val="003651A5"/>
    <w:rsid w:val="0036533E"/>
    <w:rsid w:val="00367572"/>
    <w:rsid w:val="00367FF3"/>
    <w:rsid w:val="003739D2"/>
    <w:rsid w:val="00380831"/>
    <w:rsid w:val="00381397"/>
    <w:rsid w:val="00381B04"/>
    <w:rsid w:val="00381F5F"/>
    <w:rsid w:val="0038450D"/>
    <w:rsid w:val="00386950"/>
    <w:rsid w:val="00386A65"/>
    <w:rsid w:val="00386AD4"/>
    <w:rsid w:val="0038756D"/>
    <w:rsid w:val="00387DBA"/>
    <w:rsid w:val="00390D81"/>
    <w:rsid w:val="00391E27"/>
    <w:rsid w:val="00392691"/>
    <w:rsid w:val="00392A5C"/>
    <w:rsid w:val="00393516"/>
    <w:rsid w:val="0039481D"/>
    <w:rsid w:val="00397031"/>
    <w:rsid w:val="003A2439"/>
    <w:rsid w:val="003A2E24"/>
    <w:rsid w:val="003A31C8"/>
    <w:rsid w:val="003A48C8"/>
    <w:rsid w:val="003A7C3D"/>
    <w:rsid w:val="003B0495"/>
    <w:rsid w:val="003B0755"/>
    <w:rsid w:val="003B13AD"/>
    <w:rsid w:val="003B2031"/>
    <w:rsid w:val="003B36CB"/>
    <w:rsid w:val="003B4457"/>
    <w:rsid w:val="003B4570"/>
    <w:rsid w:val="003B6B65"/>
    <w:rsid w:val="003C125E"/>
    <w:rsid w:val="003C21DF"/>
    <w:rsid w:val="003C2289"/>
    <w:rsid w:val="003C2DC7"/>
    <w:rsid w:val="003C2EEA"/>
    <w:rsid w:val="003C30F9"/>
    <w:rsid w:val="003C7C61"/>
    <w:rsid w:val="003D0CE5"/>
    <w:rsid w:val="003D0E44"/>
    <w:rsid w:val="003D2401"/>
    <w:rsid w:val="003D331F"/>
    <w:rsid w:val="003D3E10"/>
    <w:rsid w:val="003D4E99"/>
    <w:rsid w:val="003D5AB6"/>
    <w:rsid w:val="003D5CBB"/>
    <w:rsid w:val="003D73F1"/>
    <w:rsid w:val="003E07A4"/>
    <w:rsid w:val="003E09D7"/>
    <w:rsid w:val="003E0B13"/>
    <w:rsid w:val="003E2D4E"/>
    <w:rsid w:val="003E36E5"/>
    <w:rsid w:val="003E459C"/>
    <w:rsid w:val="003E5366"/>
    <w:rsid w:val="003E5E17"/>
    <w:rsid w:val="003E646B"/>
    <w:rsid w:val="003E6788"/>
    <w:rsid w:val="003E7C88"/>
    <w:rsid w:val="003F0218"/>
    <w:rsid w:val="003F1175"/>
    <w:rsid w:val="003F48E1"/>
    <w:rsid w:val="003F4C68"/>
    <w:rsid w:val="003F5A57"/>
    <w:rsid w:val="003F5FA6"/>
    <w:rsid w:val="003F63E1"/>
    <w:rsid w:val="003F6F38"/>
    <w:rsid w:val="003F72C4"/>
    <w:rsid w:val="00400ED5"/>
    <w:rsid w:val="004015E4"/>
    <w:rsid w:val="00402027"/>
    <w:rsid w:val="00402312"/>
    <w:rsid w:val="00402576"/>
    <w:rsid w:val="004031D3"/>
    <w:rsid w:val="0040323F"/>
    <w:rsid w:val="00403440"/>
    <w:rsid w:val="004038AC"/>
    <w:rsid w:val="0040398D"/>
    <w:rsid w:val="004045C0"/>
    <w:rsid w:val="00404B77"/>
    <w:rsid w:val="00404F65"/>
    <w:rsid w:val="00406722"/>
    <w:rsid w:val="00406BC9"/>
    <w:rsid w:val="00412051"/>
    <w:rsid w:val="004120E5"/>
    <w:rsid w:val="0041226F"/>
    <w:rsid w:val="004132C1"/>
    <w:rsid w:val="004133BF"/>
    <w:rsid w:val="00413847"/>
    <w:rsid w:val="0041386A"/>
    <w:rsid w:val="00414409"/>
    <w:rsid w:val="00414466"/>
    <w:rsid w:val="00414E79"/>
    <w:rsid w:val="0041541D"/>
    <w:rsid w:val="00417B51"/>
    <w:rsid w:val="004229EE"/>
    <w:rsid w:val="004233AA"/>
    <w:rsid w:val="00423CA4"/>
    <w:rsid w:val="0042419F"/>
    <w:rsid w:val="00424399"/>
    <w:rsid w:val="004262B9"/>
    <w:rsid w:val="004264C5"/>
    <w:rsid w:val="00426620"/>
    <w:rsid w:val="00430151"/>
    <w:rsid w:val="00430704"/>
    <w:rsid w:val="004324BD"/>
    <w:rsid w:val="0043504D"/>
    <w:rsid w:val="004350FE"/>
    <w:rsid w:val="00436309"/>
    <w:rsid w:val="00437045"/>
    <w:rsid w:val="00437B22"/>
    <w:rsid w:val="00440404"/>
    <w:rsid w:val="0044269E"/>
    <w:rsid w:val="00442CFC"/>
    <w:rsid w:val="0044308A"/>
    <w:rsid w:val="00443C7E"/>
    <w:rsid w:val="00443F9B"/>
    <w:rsid w:val="00444DC8"/>
    <w:rsid w:val="00444F27"/>
    <w:rsid w:val="004451F1"/>
    <w:rsid w:val="0044568C"/>
    <w:rsid w:val="00445CD8"/>
    <w:rsid w:val="00445E10"/>
    <w:rsid w:val="004460DD"/>
    <w:rsid w:val="004509DE"/>
    <w:rsid w:val="00450CDA"/>
    <w:rsid w:val="00451FC0"/>
    <w:rsid w:val="004521EB"/>
    <w:rsid w:val="00452B0F"/>
    <w:rsid w:val="00453193"/>
    <w:rsid w:val="004531E9"/>
    <w:rsid w:val="004537EE"/>
    <w:rsid w:val="0045404B"/>
    <w:rsid w:val="0045472B"/>
    <w:rsid w:val="0045479E"/>
    <w:rsid w:val="00454CD9"/>
    <w:rsid w:val="00454D7D"/>
    <w:rsid w:val="00455851"/>
    <w:rsid w:val="00456DC5"/>
    <w:rsid w:val="00456F8C"/>
    <w:rsid w:val="00457194"/>
    <w:rsid w:val="004574B6"/>
    <w:rsid w:val="00460EB2"/>
    <w:rsid w:val="004618E2"/>
    <w:rsid w:val="00462B28"/>
    <w:rsid w:val="00463ECD"/>
    <w:rsid w:val="00464730"/>
    <w:rsid w:val="00464D38"/>
    <w:rsid w:val="00466703"/>
    <w:rsid w:val="00467DA0"/>
    <w:rsid w:val="004700C8"/>
    <w:rsid w:val="00470483"/>
    <w:rsid w:val="00470E6E"/>
    <w:rsid w:val="00471922"/>
    <w:rsid w:val="004727E8"/>
    <w:rsid w:val="004739C3"/>
    <w:rsid w:val="0047464A"/>
    <w:rsid w:val="0047492C"/>
    <w:rsid w:val="00474CE0"/>
    <w:rsid w:val="00474E5C"/>
    <w:rsid w:val="0047505D"/>
    <w:rsid w:val="00477C28"/>
    <w:rsid w:val="0048010D"/>
    <w:rsid w:val="00480C2C"/>
    <w:rsid w:val="00482639"/>
    <w:rsid w:val="00482F5D"/>
    <w:rsid w:val="00483C3B"/>
    <w:rsid w:val="00484FC4"/>
    <w:rsid w:val="00487B75"/>
    <w:rsid w:val="00487D91"/>
    <w:rsid w:val="00491C83"/>
    <w:rsid w:val="0049227D"/>
    <w:rsid w:val="00492748"/>
    <w:rsid w:val="00493172"/>
    <w:rsid w:val="00495629"/>
    <w:rsid w:val="00496B25"/>
    <w:rsid w:val="004A0185"/>
    <w:rsid w:val="004A0C9C"/>
    <w:rsid w:val="004A17A1"/>
    <w:rsid w:val="004A20FA"/>
    <w:rsid w:val="004A3A27"/>
    <w:rsid w:val="004A53DF"/>
    <w:rsid w:val="004A6196"/>
    <w:rsid w:val="004A61A1"/>
    <w:rsid w:val="004B28B5"/>
    <w:rsid w:val="004B374C"/>
    <w:rsid w:val="004B3A9C"/>
    <w:rsid w:val="004B3E26"/>
    <w:rsid w:val="004B4834"/>
    <w:rsid w:val="004B5267"/>
    <w:rsid w:val="004B7DB2"/>
    <w:rsid w:val="004B7F96"/>
    <w:rsid w:val="004C1248"/>
    <w:rsid w:val="004C1FAE"/>
    <w:rsid w:val="004C2E11"/>
    <w:rsid w:val="004C339F"/>
    <w:rsid w:val="004C38A1"/>
    <w:rsid w:val="004C3B13"/>
    <w:rsid w:val="004C5661"/>
    <w:rsid w:val="004C64E9"/>
    <w:rsid w:val="004D1695"/>
    <w:rsid w:val="004D35D8"/>
    <w:rsid w:val="004D3C7B"/>
    <w:rsid w:val="004D442E"/>
    <w:rsid w:val="004D5502"/>
    <w:rsid w:val="004D55CC"/>
    <w:rsid w:val="004D5620"/>
    <w:rsid w:val="004D5C42"/>
    <w:rsid w:val="004D74AE"/>
    <w:rsid w:val="004E05AD"/>
    <w:rsid w:val="004E2084"/>
    <w:rsid w:val="004E28C1"/>
    <w:rsid w:val="004E2F0D"/>
    <w:rsid w:val="004E38B9"/>
    <w:rsid w:val="004E40E2"/>
    <w:rsid w:val="004E472F"/>
    <w:rsid w:val="004E563E"/>
    <w:rsid w:val="004E5EF9"/>
    <w:rsid w:val="004F00CB"/>
    <w:rsid w:val="004F0328"/>
    <w:rsid w:val="004F153A"/>
    <w:rsid w:val="004F5D08"/>
    <w:rsid w:val="004F7A4D"/>
    <w:rsid w:val="00500F54"/>
    <w:rsid w:val="00501ED2"/>
    <w:rsid w:val="00504E43"/>
    <w:rsid w:val="00505665"/>
    <w:rsid w:val="00505905"/>
    <w:rsid w:val="00506767"/>
    <w:rsid w:val="00506FEB"/>
    <w:rsid w:val="005103A7"/>
    <w:rsid w:val="0051066C"/>
    <w:rsid w:val="005110E1"/>
    <w:rsid w:val="00511420"/>
    <w:rsid w:val="00511780"/>
    <w:rsid w:val="0051189A"/>
    <w:rsid w:val="00512A42"/>
    <w:rsid w:val="005131E6"/>
    <w:rsid w:val="00515C1D"/>
    <w:rsid w:val="00516251"/>
    <w:rsid w:val="00517281"/>
    <w:rsid w:val="0051794B"/>
    <w:rsid w:val="00517CFF"/>
    <w:rsid w:val="00523125"/>
    <w:rsid w:val="005233C0"/>
    <w:rsid w:val="00523C38"/>
    <w:rsid w:val="0052444E"/>
    <w:rsid w:val="005244AD"/>
    <w:rsid w:val="00525414"/>
    <w:rsid w:val="005255CB"/>
    <w:rsid w:val="0052655F"/>
    <w:rsid w:val="005266E2"/>
    <w:rsid w:val="00526872"/>
    <w:rsid w:val="005308A4"/>
    <w:rsid w:val="0053102B"/>
    <w:rsid w:val="00531282"/>
    <w:rsid w:val="0053244E"/>
    <w:rsid w:val="0053283A"/>
    <w:rsid w:val="00532C03"/>
    <w:rsid w:val="0053321E"/>
    <w:rsid w:val="00533928"/>
    <w:rsid w:val="00535A5D"/>
    <w:rsid w:val="005373DE"/>
    <w:rsid w:val="00540904"/>
    <w:rsid w:val="00540E75"/>
    <w:rsid w:val="00542418"/>
    <w:rsid w:val="005427EF"/>
    <w:rsid w:val="00542DEA"/>
    <w:rsid w:val="005430E5"/>
    <w:rsid w:val="005460AD"/>
    <w:rsid w:val="00547687"/>
    <w:rsid w:val="00547F27"/>
    <w:rsid w:val="00550837"/>
    <w:rsid w:val="005514D7"/>
    <w:rsid w:val="00553418"/>
    <w:rsid w:val="005540A3"/>
    <w:rsid w:val="00554251"/>
    <w:rsid w:val="005548B3"/>
    <w:rsid w:val="00555A27"/>
    <w:rsid w:val="00556884"/>
    <w:rsid w:val="005605F6"/>
    <w:rsid w:val="00561FB1"/>
    <w:rsid w:val="00562E3E"/>
    <w:rsid w:val="00563135"/>
    <w:rsid w:val="005634AB"/>
    <w:rsid w:val="00563D6F"/>
    <w:rsid w:val="00564781"/>
    <w:rsid w:val="0056563F"/>
    <w:rsid w:val="0056668D"/>
    <w:rsid w:val="005669E3"/>
    <w:rsid w:val="00567848"/>
    <w:rsid w:val="005709C7"/>
    <w:rsid w:val="00570B74"/>
    <w:rsid w:val="00571076"/>
    <w:rsid w:val="00571BAC"/>
    <w:rsid w:val="00571EA4"/>
    <w:rsid w:val="005725AF"/>
    <w:rsid w:val="005726A8"/>
    <w:rsid w:val="00572F79"/>
    <w:rsid w:val="005743D3"/>
    <w:rsid w:val="00574AF5"/>
    <w:rsid w:val="0057593F"/>
    <w:rsid w:val="00575F36"/>
    <w:rsid w:val="00577267"/>
    <w:rsid w:val="005800A5"/>
    <w:rsid w:val="00580D8F"/>
    <w:rsid w:val="00581178"/>
    <w:rsid w:val="00582084"/>
    <w:rsid w:val="00582E1A"/>
    <w:rsid w:val="00584095"/>
    <w:rsid w:val="005840E1"/>
    <w:rsid w:val="005854FD"/>
    <w:rsid w:val="005858F1"/>
    <w:rsid w:val="0058789E"/>
    <w:rsid w:val="00587F4D"/>
    <w:rsid w:val="00590F52"/>
    <w:rsid w:val="00592457"/>
    <w:rsid w:val="00594C07"/>
    <w:rsid w:val="005950B1"/>
    <w:rsid w:val="00595FF4"/>
    <w:rsid w:val="005972DC"/>
    <w:rsid w:val="00597543"/>
    <w:rsid w:val="005A1C1D"/>
    <w:rsid w:val="005A40DB"/>
    <w:rsid w:val="005A67E5"/>
    <w:rsid w:val="005A7033"/>
    <w:rsid w:val="005B0527"/>
    <w:rsid w:val="005B0D6D"/>
    <w:rsid w:val="005B3C46"/>
    <w:rsid w:val="005B5287"/>
    <w:rsid w:val="005B63A9"/>
    <w:rsid w:val="005B74A1"/>
    <w:rsid w:val="005C013E"/>
    <w:rsid w:val="005C1B4B"/>
    <w:rsid w:val="005C2963"/>
    <w:rsid w:val="005C315A"/>
    <w:rsid w:val="005C3949"/>
    <w:rsid w:val="005C7E2A"/>
    <w:rsid w:val="005D20AB"/>
    <w:rsid w:val="005D3972"/>
    <w:rsid w:val="005D3A10"/>
    <w:rsid w:val="005D44A1"/>
    <w:rsid w:val="005D4AC4"/>
    <w:rsid w:val="005D64BE"/>
    <w:rsid w:val="005D73F7"/>
    <w:rsid w:val="005D7C0E"/>
    <w:rsid w:val="005E1121"/>
    <w:rsid w:val="005E11A9"/>
    <w:rsid w:val="005E1A62"/>
    <w:rsid w:val="005E23B1"/>
    <w:rsid w:val="005E3B76"/>
    <w:rsid w:val="005E4655"/>
    <w:rsid w:val="005E5D38"/>
    <w:rsid w:val="005E658D"/>
    <w:rsid w:val="005E70C9"/>
    <w:rsid w:val="005E79EE"/>
    <w:rsid w:val="005E7B72"/>
    <w:rsid w:val="005F0256"/>
    <w:rsid w:val="005F2499"/>
    <w:rsid w:val="005F3E66"/>
    <w:rsid w:val="005F49A3"/>
    <w:rsid w:val="005F514E"/>
    <w:rsid w:val="005F5343"/>
    <w:rsid w:val="005F5886"/>
    <w:rsid w:val="005F5E72"/>
    <w:rsid w:val="005F66AE"/>
    <w:rsid w:val="0060172C"/>
    <w:rsid w:val="00602611"/>
    <w:rsid w:val="00603058"/>
    <w:rsid w:val="00603A34"/>
    <w:rsid w:val="006049A5"/>
    <w:rsid w:val="006071A8"/>
    <w:rsid w:val="00607353"/>
    <w:rsid w:val="0061371C"/>
    <w:rsid w:val="00615858"/>
    <w:rsid w:val="00617E94"/>
    <w:rsid w:val="00621459"/>
    <w:rsid w:val="00621B8A"/>
    <w:rsid w:val="00621DA4"/>
    <w:rsid w:val="00622828"/>
    <w:rsid w:val="006235D7"/>
    <w:rsid w:val="00625FB1"/>
    <w:rsid w:val="0062799C"/>
    <w:rsid w:val="006321D7"/>
    <w:rsid w:val="0063283F"/>
    <w:rsid w:val="0063354C"/>
    <w:rsid w:val="006341A8"/>
    <w:rsid w:val="00634CBB"/>
    <w:rsid w:val="00634EE3"/>
    <w:rsid w:val="00636453"/>
    <w:rsid w:val="00640071"/>
    <w:rsid w:val="00640748"/>
    <w:rsid w:val="0064136E"/>
    <w:rsid w:val="0064175A"/>
    <w:rsid w:val="00641942"/>
    <w:rsid w:val="00643DA2"/>
    <w:rsid w:val="00643F2C"/>
    <w:rsid w:val="00645A40"/>
    <w:rsid w:val="006505AF"/>
    <w:rsid w:val="00653E1D"/>
    <w:rsid w:val="0065452E"/>
    <w:rsid w:val="00655126"/>
    <w:rsid w:val="00656A25"/>
    <w:rsid w:val="00661E03"/>
    <w:rsid w:val="00663167"/>
    <w:rsid w:val="00664634"/>
    <w:rsid w:val="00665993"/>
    <w:rsid w:val="006671D1"/>
    <w:rsid w:val="00670CB6"/>
    <w:rsid w:val="006727BE"/>
    <w:rsid w:val="006735B3"/>
    <w:rsid w:val="006751E5"/>
    <w:rsid w:val="006760F7"/>
    <w:rsid w:val="00676367"/>
    <w:rsid w:val="00676628"/>
    <w:rsid w:val="006769BB"/>
    <w:rsid w:val="0067736F"/>
    <w:rsid w:val="006831EC"/>
    <w:rsid w:val="0068364E"/>
    <w:rsid w:val="00683650"/>
    <w:rsid w:val="006843D5"/>
    <w:rsid w:val="006864B6"/>
    <w:rsid w:val="006867D2"/>
    <w:rsid w:val="00687310"/>
    <w:rsid w:val="006877EA"/>
    <w:rsid w:val="006917CA"/>
    <w:rsid w:val="0069206D"/>
    <w:rsid w:val="006929CA"/>
    <w:rsid w:val="006929CD"/>
    <w:rsid w:val="00693F24"/>
    <w:rsid w:val="0069418C"/>
    <w:rsid w:val="00695465"/>
    <w:rsid w:val="00696642"/>
    <w:rsid w:val="006A0AB1"/>
    <w:rsid w:val="006A1821"/>
    <w:rsid w:val="006A34F6"/>
    <w:rsid w:val="006A4EA2"/>
    <w:rsid w:val="006A4F1B"/>
    <w:rsid w:val="006A53A0"/>
    <w:rsid w:val="006A7334"/>
    <w:rsid w:val="006A7606"/>
    <w:rsid w:val="006B078D"/>
    <w:rsid w:val="006B22D3"/>
    <w:rsid w:val="006B23BA"/>
    <w:rsid w:val="006B3B1D"/>
    <w:rsid w:val="006B3B84"/>
    <w:rsid w:val="006B4BB7"/>
    <w:rsid w:val="006B4CAB"/>
    <w:rsid w:val="006B5205"/>
    <w:rsid w:val="006B55E0"/>
    <w:rsid w:val="006B6D73"/>
    <w:rsid w:val="006C0C73"/>
    <w:rsid w:val="006C164E"/>
    <w:rsid w:val="006C5CA2"/>
    <w:rsid w:val="006C6D64"/>
    <w:rsid w:val="006C790F"/>
    <w:rsid w:val="006D0749"/>
    <w:rsid w:val="006D1B2D"/>
    <w:rsid w:val="006D2081"/>
    <w:rsid w:val="006D3559"/>
    <w:rsid w:val="006D3768"/>
    <w:rsid w:val="006D3E98"/>
    <w:rsid w:val="006D49F7"/>
    <w:rsid w:val="006D4AB0"/>
    <w:rsid w:val="006D4C22"/>
    <w:rsid w:val="006D6E4D"/>
    <w:rsid w:val="006D7720"/>
    <w:rsid w:val="006E05C2"/>
    <w:rsid w:val="006E11FC"/>
    <w:rsid w:val="006E1EC8"/>
    <w:rsid w:val="006E2D06"/>
    <w:rsid w:val="006E48C1"/>
    <w:rsid w:val="006E518E"/>
    <w:rsid w:val="006E6624"/>
    <w:rsid w:val="006E7C31"/>
    <w:rsid w:val="006F2032"/>
    <w:rsid w:val="006F451E"/>
    <w:rsid w:val="006F528E"/>
    <w:rsid w:val="006F557C"/>
    <w:rsid w:val="006F68C1"/>
    <w:rsid w:val="0070132C"/>
    <w:rsid w:val="00701D89"/>
    <w:rsid w:val="007025A7"/>
    <w:rsid w:val="007027BB"/>
    <w:rsid w:val="007031A1"/>
    <w:rsid w:val="0070363C"/>
    <w:rsid w:val="007061C3"/>
    <w:rsid w:val="00706517"/>
    <w:rsid w:val="00706D61"/>
    <w:rsid w:val="007102D0"/>
    <w:rsid w:val="00710303"/>
    <w:rsid w:val="007115F0"/>
    <w:rsid w:val="00713003"/>
    <w:rsid w:val="00717E3A"/>
    <w:rsid w:val="0072230A"/>
    <w:rsid w:val="007228D0"/>
    <w:rsid w:val="00722C3B"/>
    <w:rsid w:val="00723164"/>
    <w:rsid w:val="00723450"/>
    <w:rsid w:val="00723590"/>
    <w:rsid w:val="0072369F"/>
    <w:rsid w:val="00724767"/>
    <w:rsid w:val="00724A0F"/>
    <w:rsid w:val="0072543E"/>
    <w:rsid w:val="00726E46"/>
    <w:rsid w:val="00727EC2"/>
    <w:rsid w:val="00732407"/>
    <w:rsid w:val="00734A9B"/>
    <w:rsid w:val="00735BCE"/>
    <w:rsid w:val="0073704F"/>
    <w:rsid w:val="00737D20"/>
    <w:rsid w:val="007409E0"/>
    <w:rsid w:val="007412DF"/>
    <w:rsid w:val="00741B0E"/>
    <w:rsid w:val="00742222"/>
    <w:rsid w:val="00742836"/>
    <w:rsid w:val="00744EF5"/>
    <w:rsid w:val="00746134"/>
    <w:rsid w:val="00746A1D"/>
    <w:rsid w:val="00746E54"/>
    <w:rsid w:val="0074702A"/>
    <w:rsid w:val="00750B80"/>
    <w:rsid w:val="0075120E"/>
    <w:rsid w:val="0075162E"/>
    <w:rsid w:val="00751D06"/>
    <w:rsid w:val="00752DEE"/>
    <w:rsid w:val="00754DC0"/>
    <w:rsid w:val="0075639A"/>
    <w:rsid w:val="00756768"/>
    <w:rsid w:val="00757E9A"/>
    <w:rsid w:val="007607EE"/>
    <w:rsid w:val="007621FC"/>
    <w:rsid w:val="00762A5E"/>
    <w:rsid w:val="00764D80"/>
    <w:rsid w:val="00765808"/>
    <w:rsid w:val="00766313"/>
    <w:rsid w:val="00766BFA"/>
    <w:rsid w:val="00767562"/>
    <w:rsid w:val="00767A5E"/>
    <w:rsid w:val="00767FC7"/>
    <w:rsid w:val="00770952"/>
    <w:rsid w:val="0077336A"/>
    <w:rsid w:val="007754F5"/>
    <w:rsid w:val="00781CC7"/>
    <w:rsid w:val="00782006"/>
    <w:rsid w:val="00782AEB"/>
    <w:rsid w:val="0078438F"/>
    <w:rsid w:val="00784B3C"/>
    <w:rsid w:val="00784D4D"/>
    <w:rsid w:val="00785B68"/>
    <w:rsid w:val="00786987"/>
    <w:rsid w:val="007911D9"/>
    <w:rsid w:val="00792EF6"/>
    <w:rsid w:val="007930B6"/>
    <w:rsid w:val="00793185"/>
    <w:rsid w:val="00794F2E"/>
    <w:rsid w:val="00795ACD"/>
    <w:rsid w:val="0079605D"/>
    <w:rsid w:val="0079711F"/>
    <w:rsid w:val="0079737E"/>
    <w:rsid w:val="007A25A5"/>
    <w:rsid w:val="007A2FA3"/>
    <w:rsid w:val="007A4B32"/>
    <w:rsid w:val="007A544A"/>
    <w:rsid w:val="007A68B5"/>
    <w:rsid w:val="007A73C8"/>
    <w:rsid w:val="007A7DF8"/>
    <w:rsid w:val="007B0150"/>
    <w:rsid w:val="007B01B9"/>
    <w:rsid w:val="007B0703"/>
    <w:rsid w:val="007B12AA"/>
    <w:rsid w:val="007B3215"/>
    <w:rsid w:val="007B3D11"/>
    <w:rsid w:val="007B4714"/>
    <w:rsid w:val="007B55A9"/>
    <w:rsid w:val="007B6ECB"/>
    <w:rsid w:val="007B7D0C"/>
    <w:rsid w:val="007C0995"/>
    <w:rsid w:val="007C10E6"/>
    <w:rsid w:val="007C117B"/>
    <w:rsid w:val="007D26D4"/>
    <w:rsid w:val="007D331C"/>
    <w:rsid w:val="007D6DD0"/>
    <w:rsid w:val="007D70BE"/>
    <w:rsid w:val="007E2C79"/>
    <w:rsid w:val="007E383C"/>
    <w:rsid w:val="007E6808"/>
    <w:rsid w:val="007E74FA"/>
    <w:rsid w:val="007E7E6B"/>
    <w:rsid w:val="007F0A0E"/>
    <w:rsid w:val="007F13ED"/>
    <w:rsid w:val="007F1E0A"/>
    <w:rsid w:val="007F2701"/>
    <w:rsid w:val="007F340B"/>
    <w:rsid w:val="007F394A"/>
    <w:rsid w:val="00801291"/>
    <w:rsid w:val="008024BE"/>
    <w:rsid w:val="008035B9"/>
    <w:rsid w:val="00803EA8"/>
    <w:rsid w:val="00805C11"/>
    <w:rsid w:val="00807444"/>
    <w:rsid w:val="00807ED4"/>
    <w:rsid w:val="00812FEF"/>
    <w:rsid w:val="00815216"/>
    <w:rsid w:val="008155A0"/>
    <w:rsid w:val="00816564"/>
    <w:rsid w:val="008171ED"/>
    <w:rsid w:val="0081799B"/>
    <w:rsid w:val="00820229"/>
    <w:rsid w:val="00822055"/>
    <w:rsid w:val="00822859"/>
    <w:rsid w:val="00822DF7"/>
    <w:rsid w:val="0082676B"/>
    <w:rsid w:val="00830A33"/>
    <w:rsid w:val="00830AF4"/>
    <w:rsid w:val="00831BFB"/>
    <w:rsid w:val="00833367"/>
    <w:rsid w:val="00833DA2"/>
    <w:rsid w:val="00836190"/>
    <w:rsid w:val="00836774"/>
    <w:rsid w:val="00837C3A"/>
    <w:rsid w:val="00837F77"/>
    <w:rsid w:val="0084063F"/>
    <w:rsid w:val="008407DA"/>
    <w:rsid w:val="00840D8B"/>
    <w:rsid w:val="00843888"/>
    <w:rsid w:val="008444A9"/>
    <w:rsid w:val="00844DDA"/>
    <w:rsid w:val="00847813"/>
    <w:rsid w:val="008508BA"/>
    <w:rsid w:val="00850C59"/>
    <w:rsid w:val="00851AC6"/>
    <w:rsid w:val="00852125"/>
    <w:rsid w:val="008533D3"/>
    <w:rsid w:val="008535B6"/>
    <w:rsid w:val="00853A6A"/>
    <w:rsid w:val="00855F82"/>
    <w:rsid w:val="00857C02"/>
    <w:rsid w:val="0086025A"/>
    <w:rsid w:val="0086052C"/>
    <w:rsid w:val="00860632"/>
    <w:rsid w:val="00860A5A"/>
    <w:rsid w:val="00862326"/>
    <w:rsid w:val="00863BF9"/>
    <w:rsid w:val="0086422E"/>
    <w:rsid w:val="00864270"/>
    <w:rsid w:val="0086570A"/>
    <w:rsid w:val="00865D08"/>
    <w:rsid w:val="00866680"/>
    <w:rsid w:val="0087082C"/>
    <w:rsid w:val="008709E9"/>
    <w:rsid w:val="00871D75"/>
    <w:rsid w:val="00872BBD"/>
    <w:rsid w:val="00873184"/>
    <w:rsid w:val="00873851"/>
    <w:rsid w:val="0087642E"/>
    <w:rsid w:val="00885235"/>
    <w:rsid w:val="0088580B"/>
    <w:rsid w:val="00886194"/>
    <w:rsid w:val="00886599"/>
    <w:rsid w:val="00886791"/>
    <w:rsid w:val="0088767A"/>
    <w:rsid w:val="00890805"/>
    <w:rsid w:val="00892BB8"/>
    <w:rsid w:val="00893879"/>
    <w:rsid w:val="008938E1"/>
    <w:rsid w:val="00895019"/>
    <w:rsid w:val="008955FE"/>
    <w:rsid w:val="0089608A"/>
    <w:rsid w:val="00896A89"/>
    <w:rsid w:val="00896B0D"/>
    <w:rsid w:val="0089786A"/>
    <w:rsid w:val="008A0DC4"/>
    <w:rsid w:val="008A2EEB"/>
    <w:rsid w:val="008A44B7"/>
    <w:rsid w:val="008A5C1B"/>
    <w:rsid w:val="008A7B42"/>
    <w:rsid w:val="008B0546"/>
    <w:rsid w:val="008B0E21"/>
    <w:rsid w:val="008B1093"/>
    <w:rsid w:val="008B3C53"/>
    <w:rsid w:val="008B3F19"/>
    <w:rsid w:val="008B42AC"/>
    <w:rsid w:val="008B51AA"/>
    <w:rsid w:val="008B5B46"/>
    <w:rsid w:val="008B666B"/>
    <w:rsid w:val="008C3504"/>
    <w:rsid w:val="008C4D66"/>
    <w:rsid w:val="008D0649"/>
    <w:rsid w:val="008D0967"/>
    <w:rsid w:val="008D0CA1"/>
    <w:rsid w:val="008D175E"/>
    <w:rsid w:val="008D3603"/>
    <w:rsid w:val="008D5DE8"/>
    <w:rsid w:val="008E00C8"/>
    <w:rsid w:val="008E0DDC"/>
    <w:rsid w:val="008E380C"/>
    <w:rsid w:val="008E3C74"/>
    <w:rsid w:val="008E5374"/>
    <w:rsid w:val="008E5866"/>
    <w:rsid w:val="008E71D9"/>
    <w:rsid w:val="008F3D6F"/>
    <w:rsid w:val="008F3F1A"/>
    <w:rsid w:val="008F4A94"/>
    <w:rsid w:val="008F4CBA"/>
    <w:rsid w:val="008F5EB0"/>
    <w:rsid w:val="008F6702"/>
    <w:rsid w:val="00900AEE"/>
    <w:rsid w:val="009020F1"/>
    <w:rsid w:val="0090449F"/>
    <w:rsid w:val="00907294"/>
    <w:rsid w:val="00907939"/>
    <w:rsid w:val="00913E1F"/>
    <w:rsid w:val="00916331"/>
    <w:rsid w:val="00916777"/>
    <w:rsid w:val="00917FDC"/>
    <w:rsid w:val="00920322"/>
    <w:rsid w:val="00920545"/>
    <w:rsid w:val="009214A2"/>
    <w:rsid w:val="00921CD2"/>
    <w:rsid w:val="00922511"/>
    <w:rsid w:val="0092331D"/>
    <w:rsid w:val="00925A4B"/>
    <w:rsid w:val="009313CB"/>
    <w:rsid w:val="00931EF4"/>
    <w:rsid w:val="0093231A"/>
    <w:rsid w:val="00932B77"/>
    <w:rsid w:val="0093489C"/>
    <w:rsid w:val="00935DDE"/>
    <w:rsid w:val="009368F6"/>
    <w:rsid w:val="00940B9A"/>
    <w:rsid w:val="00941651"/>
    <w:rsid w:val="00941A5E"/>
    <w:rsid w:val="00941BB4"/>
    <w:rsid w:val="00942364"/>
    <w:rsid w:val="00942798"/>
    <w:rsid w:val="009456F6"/>
    <w:rsid w:val="00947D26"/>
    <w:rsid w:val="0095042E"/>
    <w:rsid w:val="00951B96"/>
    <w:rsid w:val="009525CC"/>
    <w:rsid w:val="00952F55"/>
    <w:rsid w:val="00953CEB"/>
    <w:rsid w:val="0095496B"/>
    <w:rsid w:val="0095582D"/>
    <w:rsid w:val="009560E8"/>
    <w:rsid w:val="009567FC"/>
    <w:rsid w:val="0096109C"/>
    <w:rsid w:val="0096156D"/>
    <w:rsid w:val="00961CF5"/>
    <w:rsid w:val="0096256C"/>
    <w:rsid w:val="0096282B"/>
    <w:rsid w:val="009657A6"/>
    <w:rsid w:val="00966B46"/>
    <w:rsid w:val="00966D68"/>
    <w:rsid w:val="00966D85"/>
    <w:rsid w:val="009676C9"/>
    <w:rsid w:val="0096775A"/>
    <w:rsid w:val="00967CF9"/>
    <w:rsid w:val="00970AD8"/>
    <w:rsid w:val="00970DE1"/>
    <w:rsid w:val="00971611"/>
    <w:rsid w:val="00971C2B"/>
    <w:rsid w:val="00972472"/>
    <w:rsid w:val="00973675"/>
    <w:rsid w:val="009761F0"/>
    <w:rsid w:val="009766FE"/>
    <w:rsid w:val="00976C17"/>
    <w:rsid w:val="00981EE4"/>
    <w:rsid w:val="00982513"/>
    <w:rsid w:val="00982BBE"/>
    <w:rsid w:val="00985EC3"/>
    <w:rsid w:val="00990C37"/>
    <w:rsid w:val="009912A0"/>
    <w:rsid w:val="009918F5"/>
    <w:rsid w:val="00991F2A"/>
    <w:rsid w:val="00992371"/>
    <w:rsid w:val="009944AB"/>
    <w:rsid w:val="00994954"/>
    <w:rsid w:val="00995FD0"/>
    <w:rsid w:val="00996086"/>
    <w:rsid w:val="009975EF"/>
    <w:rsid w:val="009A0D2A"/>
    <w:rsid w:val="009A0DBD"/>
    <w:rsid w:val="009A3E33"/>
    <w:rsid w:val="009A5E11"/>
    <w:rsid w:val="009A5FF2"/>
    <w:rsid w:val="009A6B62"/>
    <w:rsid w:val="009B026D"/>
    <w:rsid w:val="009B0AC4"/>
    <w:rsid w:val="009B1389"/>
    <w:rsid w:val="009B20D9"/>
    <w:rsid w:val="009B3290"/>
    <w:rsid w:val="009B3C2B"/>
    <w:rsid w:val="009B441C"/>
    <w:rsid w:val="009B53CC"/>
    <w:rsid w:val="009B5AB1"/>
    <w:rsid w:val="009B6018"/>
    <w:rsid w:val="009B6D10"/>
    <w:rsid w:val="009C02CE"/>
    <w:rsid w:val="009C0FDD"/>
    <w:rsid w:val="009C1387"/>
    <w:rsid w:val="009C16D6"/>
    <w:rsid w:val="009C1F21"/>
    <w:rsid w:val="009C2AD8"/>
    <w:rsid w:val="009C2DF8"/>
    <w:rsid w:val="009C337E"/>
    <w:rsid w:val="009C6589"/>
    <w:rsid w:val="009C7286"/>
    <w:rsid w:val="009C7C75"/>
    <w:rsid w:val="009D1303"/>
    <w:rsid w:val="009D26B7"/>
    <w:rsid w:val="009D29A3"/>
    <w:rsid w:val="009D2B22"/>
    <w:rsid w:val="009D30F7"/>
    <w:rsid w:val="009D3286"/>
    <w:rsid w:val="009D354F"/>
    <w:rsid w:val="009D6166"/>
    <w:rsid w:val="009D72C9"/>
    <w:rsid w:val="009E04E2"/>
    <w:rsid w:val="009E052A"/>
    <w:rsid w:val="009E0FBC"/>
    <w:rsid w:val="009E16F2"/>
    <w:rsid w:val="009E1897"/>
    <w:rsid w:val="009E384F"/>
    <w:rsid w:val="009E5201"/>
    <w:rsid w:val="009E57D3"/>
    <w:rsid w:val="009E5A33"/>
    <w:rsid w:val="009E6318"/>
    <w:rsid w:val="009E69D9"/>
    <w:rsid w:val="009E7552"/>
    <w:rsid w:val="009E761A"/>
    <w:rsid w:val="009F1D91"/>
    <w:rsid w:val="009F27D6"/>
    <w:rsid w:val="009F2BC2"/>
    <w:rsid w:val="009F3ED7"/>
    <w:rsid w:val="009F4AD2"/>
    <w:rsid w:val="009F6452"/>
    <w:rsid w:val="009F6CA2"/>
    <w:rsid w:val="009F784C"/>
    <w:rsid w:val="00A00075"/>
    <w:rsid w:val="00A01586"/>
    <w:rsid w:val="00A016B4"/>
    <w:rsid w:val="00A02BB4"/>
    <w:rsid w:val="00A02EC1"/>
    <w:rsid w:val="00A03175"/>
    <w:rsid w:val="00A033E3"/>
    <w:rsid w:val="00A0366E"/>
    <w:rsid w:val="00A03DD9"/>
    <w:rsid w:val="00A05246"/>
    <w:rsid w:val="00A074C7"/>
    <w:rsid w:val="00A07777"/>
    <w:rsid w:val="00A10612"/>
    <w:rsid w:val="00A10618"/>
    <w:rsid w:val="00A109B5"/>
    <w:rsid w:val="00A12418"/>
    <w:rsid w:val="00A12B85"/>
    <w:rsid w:val="00A136F0"/>
    <w:rsid w:val="00A147ED"/>
    <w:rsid w:val="00A14AA5"/>
    <w:rsid w:val="00A1548B"/>
    <w:rsid w:val="00A1573E"/>
    <w:rsid w:val="00A16AE8"/>
    <w:rsid w:val="00A16C41"/>
    <w:rsid w:val="00A176DE"/>
    <w:rsid w:val="00A17982"/>
    <w:rsid w:val="00A202F3"/>
    <w:rsid w:val="00A2170C"/>
    <w:rsid w:val="00A2385F"/>
    <w:rsid w:val="00A25A06"/>
    <w:rsid w:val="00A26008"/>
    <w:rsid w:val="00A267B5"/>
    <w:rsid w:val="00A26EC1"/>
    <w:rsid w:val="00A309E1"/>
    <w:rsid w:val="00A31AEC"/>
    <w:rsid w:val="00A356C6"/>
    <w:rsid w:val="00A35777"/>
    <w:rsid w:val="00A35E00"/>
    <w:rsid w:val="00A363CE"/>
    <w:rsid w:val="00A363F4"/>
    <w:rsid w:val="00A36E68"/>
    <w:rsid w:val="00A40933"/>
    <w:rsid w:val="00A41A22"/>
    <w:rsid w:val="00A423EC"/>
    <w:rsid w:val="00A42F83"/>
    <w:rsid w:val="00A443BE"/>
    <w:rsid w:val="00A44838"/>
    <w:rsid w:val="00A44895"/>
    <w:rsid w:val="00A45925"/>
    <w:rsid w:val="00A45C17"/>
    <w:rsid w:val="00A472E7"/>
    <w:rsid w:val="00A556FD"/>
    <w:rsid w:val="00A55AC0"/>
    <w:rsid w:val="00A562DE"/>
    <w:rsid w:val="00A56579"/>
    <w:rsid w:val="00A565A5"/>
    <w:rsid w:val="00A61E64"/>
    <w:rsid w:val="00A632A4"/>
    <w:rsid w:val="00A63326"/>
    <w:rsid w:val="00A639E4"/>
    <w:rsid w:val="00A6406B"/>
    <w:rsid w:val="00A66B59"/>
    <w:rsid w:val="00A66F3E"/>
    <w:rsid w:val="00A672C9"/>
    <w:rsid w:val="00A675F0"/>
    <w:rsid w:val="00A67714"/>
    <w:rsid w:val="00A67A71"/>
    <w:rsid w:val="00A67D65"/>
    <w:rsid w:val="00A7065C"/>
    <w:rsid w:val="00A7082B"/>
    <w:rsid w:val="00A70CE8"/>
    <w:rsid w:val="00A70E6A"/>
    <w:rsid w:val="00A70F0F"/>
    <w:rsid w:val="00A7101A"/>
    <w:rsid w:val="00A715DA"/>
    <w:rsid w:val="00A71C27"/>
    <w:rsid w:val="00A72537"/>
    <w:rsid w:val="00A72DFB"/>
    <w:rsid w:val="00A7536A"/>
    <w:rsid w:val="00A754E7"/>
    <w:rsid w:val="00A75939"/>
    <w:rsid w:val="00A75D60"/>
    <w:rsid w:val="00A76386"/>
    <w:rsid w:val="00A76392"/>
    <w:rsid w:val="00A76681"/>
    <w:rsid w:val="00A80872"/>
    <w:rsid w:val="00A82406"/>
    <w:rsid w:val="00A825BC"/>
    <w:rsid w:val="00A8296A"/>
    <w:rsid w:val="00A82CCE"/>
    <w:rsid w:val="00A8345A"/>
    <w:rsid w:val="00A83CB7"/>
    <w:rsid w:val="00A857D1"/>
    <w:rsid w:val="00A85E33"/>
    <w:rsid w:val="00A86B43"/>
    <w:rsid w:val="00A8736D"/>
    <w:rsid w:val="00A9083E"/>
    <w:rsid w:val="00A91D41"/>
    <w:rsid w:val="00A92AE0"/>
    <w:rsid w:val="00A953E4"/>
    <w:rsid w:val="00A95A3F"/>
    <w:rsid w:val="00A95F21"/>
    <w:rsid w:val="00AA0069"/>
    <w:rsid w:val="00AA04DE"/>
    <w:rsid w:val="00AA08AE"/>
    <w:rsid w:val="00AA1DDC"/>
    <w:rsid w:val="00AA454A"/>
    <w:rsid w:val="00AA4DB8"/>
    <w:rsid w:val="00AA5A7B"/>
    <w:rsid w:val="00AA5C90"/>
    <w:rsid w:val="00AA76FC"/>
    <w:rsid w:val="00AB148D"/>
    <w:rsid w:val="00AB1DA0"/>
    <w:rsid w:val="00AB3008"/>
    <w:rsid w:val="00AB3442"/>
    <w:rsid w:val="00AB3C48"/>
    <w:rsid w:val="00AB48B1"/>
    <w:rsid w:val="00AB5530"/>
    <w:rsid w:val="00AB5D54"/>
    <w:rsid w:val="00AB6919"/>
    <w:rsid w:val="00AC064D"/>
    <w:rsid w:val="00AC2DEA"/>
    <w:rsid w:val="00AC36A5"/>
    <w:rsid w:val="00AC569E"/>
    <w:rsid w:val="00AC59B7"/>
    <w:rsid w:val="00AC5FAB"/>
    <w:rsid w:val="00AC76ED"/>
    <w:rsid w:val="00AD02F4"/>
    <w:rsid w:val="00AD1992"/>
    <w:rsid w:val="00AD22FB"/>
    <w:rsid w:val="00AD3264"/>
    <w:rsid w:val="00AD32E7"/>
    <w:rsid w:val="00AD36ED"/>
    <w:rsid w:val="00AD3DCC"/>
    <w:rsid w:val="00AD704F"/>
    <w:rsid w:val="00AE0340"/>
    <w:rsid w:val="00AE3823"/>
    <w:rsid w:val="00AE48A6"/>
    <w:rsid w:val="00AE560E"/>
    <w:rsid w:val="00AE7125"/>
    <w:rsid w:val="00AE725B"/>
    <w:rsid w:val="00AE77A4"/>
    <w:rsid w:val="00AE7887"/>
    <w:rsid w:val="00AF044C"/>
    <w:rsid w:val="00AF09DE"/>
    <w:rsid w:val="00AF135E"/>
    <w:rsid w:val="00AF1424"/>
    <w:rsid w:val="00AF32BF"/>
    <w:rsid w:val="00AF3339"/>
    <w:rsid w:val="00AF372E"/>
    <w:rsid w:val="00AF413B"/>
    <w:rsid w:val="00AF4932"/>
    <w:rsid w:val="00AF517D"/>
    <w:rsid w:val="00AF7B8D"/>
    <w:rsid w:val="00AF7D79"/>
    <w:rsid w:val="00B00B7A"/>
    <w:rsid w:val="00B02621"/>
    <w:rsid w:val="00B02DB2"/>
    <w:rsid w:val="00B0358B"/>
    <w:rsid w:val="00B0468A"/>
    <w:rsid w:val="00B046EF"/>
    <w:rsid w:val="00B04856"/>
    <w:rsid w:val="00B05003"/>
    <w:rsid w:val="00B06112"/>
    <w:rsid w:val="00B079FB"/>
    <w:rsid w:val="00B11587"/>
    <w:rsid w:val="00B11E09"/>
    <w:rsid w:val="00B13359"/>
    <w:rsid w:val="00B13555"/>
    <w:rsid w:val="00B13AA1"/>
    <w:rsid w:val="00B15183"/>
    <w:rsid w:val="00B1747E"/>
    <w:rsid w:val="00B20CC0"/>
    <w:rsid w:val="00B217CD"/>
    <w:rsid w:val="00B22A52"/>
    <w:rsid w:val="00B22E9F"/>
    <w:rsid w:val="00B264B8"/>
    <w:rsid w:val="00B26FD5"/>
    <w:rsid w:val="00B273FC"/>
    <w:rsid w:val="00B3007E"/>
    <w:rsid w:val="00B305B2"/>
    <w:rsid w:val="00B30667"/>
    <w:rsid w:val="00B30FE6"/>
    <w:rsid w:val="00B31245"/>
    <w:rsid w:val="00B325EA"/>
    <w:rsid w:val="00B32673"/>
    <w:rsid w:val="00B33533"/>
    <w:rsid w:val="00B336DF"/>
    <w:rsid w:val="00B34234"/>
    <w:rsid w:val="00B3610C"/>
    <w:rsid w:val="00B37465"/>
    <w:rsid w:val="00B376B9"/>
    <w:rsid w:val="00B37762"/>
    <w:rsid w:val="00B379FC"/>
    <w:rsid w:val="00B37A4C"/>
    <w:rsid w:val="00B37A6F"/>
    <w:rsid w:val="00B37D42"/>
    <w:rsid w:val="00B4025A"/>
    <w:rsid w:val="00B410E8"/>
    <w:rsid w:val="00B421EF"/>
    <w:rsid w:val="00B42653"/>
    <w:rsid w:val="00B4461A"/>
    <w:rsid w:val="00B47E39"/>
    <w:rsid w:val="00B514E7"/>
    <w:rsid w:val="00B51500"/>
    <w:rsid w:val="00B54006"/>
    <w:rsid w:val="00B54BF7"/>
    <w:rsid w:val="00B55B70"/>
    <w:rsid w:val="00B57C08"/>
    <w:rsid w:val="00B6028A"/>
    <w:rsid w:val="00B62B9D"/>
    <w:rsid w:val="00B64A34"/>
    <w:rsid w:val="00B664B6"/>
    <w:rsid w:val="00B672C9"/>
    <w:rsid w:val="00B67BE4"/>
    <w:rsid w:val="00B70676"/>
    <w:rsid w:val="00B715E1"/>
    <w:rsid w:val="00B71B30"/>
    <w:rsid w:val="00B71EF1"/>
    <w:rsid w:val="00B71FD4"/>
    <w:rsid w:val="00B71FE4"/>
    <w:rsid w:val="00B72CEE"/>
    <w:rsid w:val="00B742B9"/>
    <w:rsid w:val="00B75BD7"/>
    <w:rsid w:val="00B76022"/>
    <w:rsid w:val="00B7654D"/>
    <w:rsid w:val="00B76B13"/>
    <w:rsid w:val="00B76DB3"/>
    <w:rsid w:val="00B7754B"/>
    <w:rsid w:val="00B8029E"/>
    <w:rsid w:val="00B81107"/>
    <w:rsid w:val="00B81299"/>
    <w:rsid w:val="00B8154E"/>
    <w:rsid w:val="00B82017"/>
    <w:rsid w:val="00B82326"/>
    <w:rsid w:val="00B82ECF"/>
    <w:rsid w:val="00B831F3"/>
    <w:rsid w:val="00B83863"/>
    <w:rsid w:val="00B85C0D"/>
    <w:rsid w:val="00B85F7C"/>
    <w:rsid w:val="00B86461"/>
    <w:rsid w:val="00B86BF2"/>
    <w:rsid w:val="00B86FA3"/>
    <w:rsid w:val="00B87BFC"/>
    <w:rsid w:val="00B87EFE"/>
    <w:rsid w:val="00B90743"/>
    <w:rsid w:val="00B918CD"/>
    <w:rsid w:val="00B93756"/>
    <w:rsid w:val="00B94FEF"/>
    <w:rsid w:val="00B976DD"/>
    <w:rsid w:val="00BA0C3C"/>
    <w:rsid w:val="00BA13E8"/>
    <w:rsid w:val="00BA356C"/>
    <w:rsid w:val="00BA3C4F"/>
    <w:rsid w:val="00BA405C"/>
    <w:rsid w:val="00BA435F"/>
    <w:rsid w:val="00BA47F2"/>
    <w:rsid w:val="00BA4D66"/>
    <w:rsid w:val="00BA50B0"/>
    <w:rsid w:val="00BA7767"/>
    <w:rsid w:val="00BA7FF2"/>
    <w:rsid w:val="00BB0AEC"/>
    <w:rsid w:val="00BB1E04"/>
    <w:rsid w:val="00BB3DD7"/>
    <w:rsid w:val="00BB42C6"/>
    <w:rsid w:val="00BB5999"/>
    <w:rsid w:val="00BB718F"/>
    <w:rsid w:val="00BB7F0D"/>
    <w:rsid w:val="00BC12E8"/>
    <w:rsid w:val="00BC2F81"/>
    <w:rsid w:val="00BC337C"/>
    <w:rsid w:val="00BD1511"/>
    <w:rsid w:val="00BD27EC"/>
    <w:rsid w:val="00BD28E5"/>
    <w:rsid w:val="00BD3401"/>
    <w:rsid w:val="00BD516E"/>
    <w:rsid w:val="00BE02F2"/>
    <w:rsid w:val="00BE271E"/>
    <w:rsid w:val="00BE2DE9"/>
    <w:rsid w:val="00BE3E7A"/>
    <w:rsid w:val="00BE4CC4"/>
    <w:rsid w:val="00BE5C03"/>
    <w:rsid w:val="00BE678A"/>
    <w:rsid w:val="00BE688B"/>
    <w:rsid w:val="00BF13D1"/>
    <w:rsid w:val="00BF3D5C"/>
    <w:rsid w:val="00BF3E87"/>
    <w:rsid w:val="00BF49F0"/>
    <w:rsid w:val="00BF5A70"/>
    <w:rsid w:val="00BF5CF7"/>
    <w:rsid w:val="00BF643E"/>
    <w:rsid w:val="00C00652"/>
    <w:rsid w:val="00C00DF1"/>
    <w:rsid w:val="00C02303"/>
    <w:rsid w:val="00C0338A"/>
    <w:rsid w:val="00C03890"/>
    <w:rsid w:val="00C06852"/>
    <w:rsid w:val="00C06DB4"/>
    <w:rsid w:val="00C06EB6"/>
    <w:rsid w:val="00C11139"/>
    <w:rsid w:val="00C1168C"/>
    <w:rsid w:val="00C12662"/>
    <w:rsid w:val="00C13FBA"/>
    <w:rsid w:val="00C14450"/>
    <w:rsid w:val="00C15C0F"/>
    <w:rsid w:val="00C15F35"/>
    <w:rsid w:val="00C17021"/>
    <w:rsid w:val="00C17964"/>
    <w:rsid w:val="00C2473D"/>
    <w:rsid w:val="00C255AF"/>
    <w:rsid w:val="00C26154"/>
    <w:rsid w:val="00C2752B"/>
    <w:rsid w:val="00C30075"/>
    <w:rsid w:val="00C3021C"/>
    <w:rsid w:val="00C318E1"/>
    <w:rsid w:val="00C31B4E"/>
    <w:rsid w:val="00C32ADB"/>
    <w:rsid w:val="00C33056"/>
    <w:rsid w:val="00C33A72"/>
    <w:rsid w:val="00C33F97"/>
    <w:rsid w:val="00C34DFE"/>
    <w:rsid w:val="00C358EE"/>
    <w:rsid w:val="00C40533"/>
    <w:rsid w:val="00C408CE"/>
    <w:rsid w:val="00C40E12"/>
    <w:rsid w:val="00C40F4F"/>
    <w:rsid w:val="00C417DF"/>
    <w:rsid w:val="00C41ABE"/>
    <w:rsid w:val="00C43455"/>
    <w:rsid w:val="00C45EA5"/>
    <w:rsid w:val="00C463B6"/>
    <w:rsid w:val="00C468B7"/>
    <w:rsid w:val="00C50196"/>
    <w:rsid w:val="00C50F42"/>
    <w:rsid w:val="00C52F8F"/>
    <w:rsid w:val="00C53B22"/>
    <w:rsid w:val="00C56897"/>
    <w:rsid w:val="00C5786F"/>
    <w:rsid w:val="00C6127D"/>
    <w:rsid w:val="00C612EB"/>
    <w:rsid w:val="00C62248"/>
    <w:rsid w:val="00C64684"/>
    <w:rsid w:val="00C6471B"/>
    <w:rsid w:val="00C66EA3"/>
    <w:rsid w:val="00C7053E"/>
    <w:rsid w:val="00C70876"/>
    <w:rsid w:val="00C709AD"/>
    <w:rsid w:val="00C7175F"/>
    <w:rsid w:val="00C72017"/>
    <w:rsid w:val="00C7215D"/>
    <w:rsid w:val="00C74611"/>
    <w:rsid w:val="00C753D6"/>
    <w:rsid w:val="00C75579"/>
    <w:rsid w:val="00C76273"/>
    <w:rsid w:val="00C7789C"/>
    <w:rsid w:val="00C803CF"/>
    <w:rsid w:val="00C81513"/>
    <w:rsid w:val="00C839E9"/>
    <w:rsid w:val="00C84ADD"/>
    <w:rsid w:val="00C84C61"/>
    <w:rsid w:val="00C85319"/>
    <w:rsid w:val="00C87452"/>
    <w:rsid w:val="00C877D6"/>
    <w:rsid w:val="00C879F4"/>
    <w:rsid w:val="00C91700"/>
    <w:rsid w:val="00C938C0"/>
    <w:rsid w:val="00C9538E"/>
    <w:rsid w:val="00C95758"/>
    <w:rsid w:val="00C96579"/>
    <w:rsid w:val="00C965A8"/>
    <w:rsid w:val="00C96C3B"/>
    <w:rsid w:val="00C96CA6"/>
    <w:rsid w:val="00C974A7"/>
    <w:rsid w:val="00C97E47"/>
    <w:rsid w:val="00CA257E"/>
    <w:rsid w:val="00CA284B"/>
    <w:rsid w:val="00CA2E05"/>
    <w:rsid w:val="00CA35B5"/>
    <w:rsid w:val="00CA3D33"/>
    <w:rsid w:val="00CA3E3A"/>
    <w:rsid w:val="00CA427E"/>
    <w:rsid w:val="00CA4A63"/>
    <w:rsid w:val="00CA64AA"/>
    <w:rsid w:val="00CA6896"/>
    <w:rsid w:val="00CA7008"/>
    <w:rsid w:val="00CB057F"/>
    <w:rsid w:val="00CB074E"/>
    <w:rsid w:val="00CB1202"/>
    <w:rsid w:val="00CB2979"/>
    <w:rsid w:val="00CB4458"/>
    <w:rsid w:val="00CB49CD"/>
    <w:rsid w:val="00CB7010"/>
    <w:rsid w:val="00CC3AF9"/>
    <w:rsid w:val="00CC45AB"/>
    <w:rsid w:val="00CC4962"/>
    <w:rsid w:val="00CC6D04"/>
    <w:rsid w:val="00CD00DA"/>
    <w:rsid w:val="00CD21B5"/>
    <w:rsid w:val="00CD24BE"/>
    <w:rsid w:val="00CD24CC"/>
    <w:rsid w:val="00CD32E6"/>
    <w:rsid w:val="00CD4785"/>
    <w:rsid w:val="00CD5D99"/>
    <w:rsid w:val="00CD62E6"/>
    <w:rsid w:val="00CD65F6"/>
    <w:rsid w:val="00CD6915"/>
    <w:rsid w:val="00CD6E26"/>
    <w:rsid w:val="00CD7AE0"/>
    <w:rsid w:val="00CE042A"/>
    <w:rsid w:val="00CE3B03"/>
    <w:rsid w:val="00CE3B8B"/>
    <w:rsid w:val="00CE613E"/>
    <w:rsid w:val="00CE6335"/>
    <w:rsid w:val="00CE702A"/>
    <w:rsid w:val="00CE75CF"/>
    <w:rsid w:val="00CF0D3F"/>
    <w:rsid w:val="00CF3B96"/>
    <w:rsid w:val="00CF3E6C"/>
    <w:rsid w:val="00CF4045"/>
    <w:rsid w:val="00CF4487"/>
    <w:rsid w:val="00CF4756"/>
    <w:rsid w:val="00CF7E8C"/>
    <w:rsid w:val="00D01E94"/>
    <w:rsid w:val="00D028DA"/>
    <w:rsid w:val="00D029CF"/>
    <w:rsid w:val="00D03552"/>
    <w:rsid w:val="00D04106"/>
    <w:rsid w:val="00D0420A"/>
    <w:rsid w:val="00D04CBA"/>
    <w:rsid w:val="00D05DF2"/>
    <w:rsid w:val="00D05F05"/>
    <w:rsid w:val="00D078D9"/>
    <w:rsid w:val="00D078F9"/>
    <w:rsid w:val="00D079BC"/>
    <w:rsid w:val="00D12129"/>
    <w:rsid w:val="00D121EE"/>
    <w:rsid w:val="00D13B16"/>
    <w:rsid w:val="00D143A5"/>
    <w:rsid w:val="00D16230"/>
    <w:rsid w:val="00D16E28"/>
    <w:rsid w:val="00D17117"/>
    <w:rsid w:val="00D17304"/>
    <w:rsid w:val="00D17583"/>
    <w:rsid w:val="00D176DF"/>
    <w:rsid w:val="00D17995"/>
    <w:rsid w:val="00D17B31"/>
    <w:rsid w:val="00D17F3F"/>
    <w:rsid w:val="00D20C44"/>
    <w:rsid w:val="00D21A6E"/>
    <w:rsid w:val="00D2250E"/>
    <w:rsid w:val="00D22719"/>
    <w:rsid w:val="00D23A8C"/>
    <w:rsid w:val="00D30B3C"/>
    <w:rsid w:val="00D30EE6"/>
    <w:rsid w:val="00D32927"/>
    <w:rsid w:val="00D32F81"/>
    <w:rsid w:val="00D33536"/>
    <w:rsid w:val="00D33B15"/>
    <w:rsid w:val="00D36065"/>
    <w:rsid w:val="00D36156"/>
    <w:rsid w:val="00D36588"/>
    <w:rsid w:val="00D403F2"/>
    <w:rsid w:val="00D40C8A"/>
    <w:rsid w:val="00D420D2"/>
    <w:rsid w:val="00D42978"/>
    <w:rsid w:val="00D429FE"/>
    <w:rsid w:val="00D437E6"/>
    <w:rsid w:val="00D451D0"/>
    <w:rsid w:val="00D46158"/>
    <w:rsid w:val="00D465DE"/>
    <w:rsid w:val="00D47023"/>
    <w:rsid w:val="00D4754D"/>
    <w:rsid w:val="00D5201C"/>
    <w:rsid w:val="00D52040"/>
    <w:rsid w:val="00D52D37"/>
    <w:rsid w:val="00D5350F"/>
    <w:rsid w:val="00D53D23"/>
    <w:rsid w:val="00D54E20"/>
    <w:rsid w:val="00D5602D"/>
    <w:rsid w:val="00D57C42"/>
    <w:rsid w:val="00D6093C"/>
    <w:rsid w:val="00D60B90"/>
    <w:rsid w:val="00D61F45"/>
    <w:rsid w:val="00D61F56"/>
    <w:rsid w:val="00D6327F"/>
    <w:rsid w:val="00D64F37"/>
    <w:rsid w:val="00D65324"/>
    <w:rsid w:val="00D6539E"/>
    <w:rsid w:val="00D70A84"/>
    <w:rsid w:val="00D72303"/>
    <w:rsid w:val="00D72E4F"/>
    <w:rsid w:val="00D73B9C"/>
    <w:rsid w:val="00D75F74"/>
    <w:rsid w:val="00D77FF6"/>
    <w:rsid w:val="00D801D8"/>
    <w:rsid w:val="00D80579"/>
    <w:rsid w:val="00D80787"/>
    <w:rsid w:val="00D80E53"/>
    <w:rsid w:val="00D81D2D"/>
    <w:rsid w:val="00D8321E"/>
    <w:rsid w:val="00D85B18"/>
    <w:rsid w:val="00D85EBB"/>
    <w:rsid w:val="00D86698"/>
    <w:rsid w:val="00D901AF"/>
    <w:rsid w:val="00D9035D"/>
    <w:rsid w:val="00D909F2"/>
    <w:rsid w:val="00D90CFF"/>
    <w:rsid w:val="00D92075"/>
    <w:rsid w:val="00D92EFE"/>
    <w:rsid w:val="00D93450"/>
    <w:rsid w:val="00D934FC"/>
    <w:rsid w:val="00D93C99"/>
    <w:rsid w:val="00D94313"/>
    <w:rsid w:val="00D95732"/>
    <w:rsid w:val="00D96A7F"/>
    <w:rsid w:val="00D96FF2"/>
    <w:rsid w:val="00D9714A"/>
    <w:rsid w:val="00D97235"/>
    <w:rsid w:val="00DA1BC3"/>
    <w:rsid w:val="00DA1BE9"/>
    <w:rsid w:val="00DA24FC"/>
    <w:rsid w:val="00DA2E0D"/>
    <w:rsid w:val="00DA3509"/>
    <w:rsid w:val="00DA4716"/>
    <w:rsid w:val="00DA63A8"/>
    <w:rsid w:val="00DA7242"/>
    <w:rsid w:val="00DA7A67"/>
    <w:rsid w:val="00DA7A74"/>
    <w:rsid w:val="00DA7B11"/>
    <w:rsid w:val="00DB23C9"/>
    <w:rsid w:val="00DB2FED"/>
    <w:rsid w:val="00DB3DBC"/>
    <w:rsid w:val="00DB7EA6"/>
    <w:rsid w:val="00DC0AA7"/>
    <w:rsid w:val="00DC1ADA"/>
    <w:rsid w:val="00DC2422"/>
    <w:rsid w:val="00DC7F3F"/>
    <w:rsid w:val="00DD02FB"/>
    <w:rsid w:val="00DD2763"/>
    <w:rsid w:val="00DD4A6C"/>
    <w:rsid w:val="00DD5369"/>
    <w:rsid w:val="00DD62B3"/>
    <w:rsid w:val="00DD6939"/>
    <w:rsid w:val="00DD7382"/>
    <w:rsid w:val="00DE07EA"/>
    <w:rsid w:val="00DE0ECE"/>
    <w:rsid w:val="00DE1149"/>
    <w:rsid w:val="00DE223D"/>
    <w:rsid w:val="00DE5AF4"/>
    <w:rsid w:val="00DE6C23"/>
    <w:rsid w:val="00DE7FB4"/>
    <w:rsid w:val="00DF1E19"/>
    <w:rsid w:val="00DF1FA3"/>
    <w:rsid w:val="00DF24E3"/>
    <w:rsid w:val="00DF2C6A"/>
    <w:rsid w:val="00DF30EE"/>
    <w:rsid w:val="00DF3E27"/>
    <w:rsid w:val="00DF6573"/>
    <w:rsid w:val="00DF6C52"/>
    <w:rsid w:val="00DF6C6E"/>
    <w:rsid w:val="00DF6DEC"/>
    <w:rsid w:val="00E00C62"/>
    <w:rsid w:val="00E013BD"/>
    <w:rsid w:val="00E01BF8"/>
    <w:rsid w:val="00E01F2C"/>
    <w:rsid w:val="00E02E7C"/>
    <w:rsid w:val="00E038E2"/>
    <w:rsid w:val="00E048B2"/>
    <w:rsid w:val="00E05A70"/>
    <w:rsid w:val="00E05A9F"/>
    <w:rsid w:val="00E06588"/>
    <w:rsid w:val="00E1069D"/>
    <w:rsid w:val="00E10933"/>
    <w:rsid w:val="00E113AE"/>
    <w:rsid w:val="00E131F2"/>
    <w:rsid w:val="00E1415B"/>
    <w:rsid w:val="00E164A6"/>
    <w:rsid w:val="00E16CDA"/>
    <w:rsid w:val="00E1709A"/>
    <w:rsid w:val="00E171FE"/>
    <w:rsid w:val="00E200A2"/>
    <w:rsid w:val="00E20850"/>
    <w:rsid w:val="00E21B23"/>
    <w:rsid w:val="00E23DE9"/>
    <w:rsid w:val="00E2405F"/>
    <w:rsid w:val="00E240DA"/>
    <w:rsid w:val="00E252E3"/>
    <w:rsid w:val="00E2646D"/>
    <w:rsid w:val="00E26F59"/>
    <w:rsid w:val="00E27D59"/>
    <w:rsid w:val="00E32143"/>
    <w:rsid w:val="00E34AE4"/>
    <w:rsid w:val="00E35778"/>
    <w:rsid w:val="00E35AB9"/>
    <w:rsid w:val="00E35F72"/>
    <w:rsid w:val="00E36F2F"/>
    <w:rsid w:val="00E40014"/>
    <w:rsid w:val="00E40586"/>
    <w:rsid w:val="00E429BF"/>
    <w:rsid w:val="00E43E28"/>
    <w:rsid w:val="00E4434D"/>
    <w:rsid w:val="00E45A89"/>
    <w:rsid w:val="00E45F7C"/>
    <w:rsid w:val="00E50A5D"/>
    <w:rsid w:val="00E524B2"/>
    <w:rsid w:val="00E52917"/>
    <w:rsid w:val="00E52ABA"/>
    <w:rsid w:val="00E54937"/>
    <w:rsid w:val="00E54B01"/>
    <w:rsid w:val="00E559B4"/>
    <w:rsid w:val="00E55DD5"/>
    <w:rsid w:val="00E5665D"/>
    <w:rsid w:val="00E56D64"/>
    <w:rsid w:val="00E56ED2"/>
    <w:rsid w:val="00E57851"/>
    <w:rsid w:val="00E63DD8"/>
    <w:rsid w:val="00E6487B"/>
    <w:rsid w:val="00E658C2"/>
    <w:rsid w:val="00E6681C"/>
    <w:rsid w:val="00E67A20"/>
    <w:rsid w:val="00E67D4A"/>
    <w:rsid w:val="00E701E8"/>
    <w:rsid w:val="00E715B8"/>
    <w:rsid w:val="00E71B5E"/>
    <w:rsid w:val="00E724EC"/>
    <w:rsid w:val="00E727E8"/>
    <w:rsid w:val="00E72B94"/>
    <w:rsid w:val="00E7410B"/>
    <w:rsid w:val="00E74608"/>
    <w:rsid w:val="00E75281"/>
    <w:rsid w:val="00E767F6"/>
    <w:rsid w:val="00E76E2C"/>
    <w:rsid w:val="00E7718B"/>
    <w:rsid w:val="00E80F6F"/>
    <w:rsid w:val="00E83106"/>
    <w:rsid w:val="00E85BE3"/>
    <w:rsid w:val="00E85F9B"/>
    <w:rsid w:val="00E864CC"/>
    <w:rsid w:val="00E87FC7"/>
    <w:rsid w:val="00E9049D"/>
    <w:rsid w:val="00E91FAE"/>
    <w:rsid w:val="00E93E24"/>
    <w:rsid w:val="00E9633A"/>
    <w:rsid w:val="00E9651E"/>
    <w:rsid w:val="00E969BA"/>
    <w:rsid w:val="00E96FD9"/>
    <w:rsid w:val="00E970CC"/>
    <w:rsid w:val="00E97C50"/>
    <w:rsid w:val="00EA00C9"/>
    <w:rsid w:val="00EA2110"/>
    <w:rsid w:val="00EA3BA7"/>
    <w:rsid w:val="00EA45F1"/>
    <w:rsid w:val="00EA6E6A"/>
    <w:rsid w:val="00EA738A"/>
    <w:rsid w:val="00EB0C3A"/>
    <w:rsid w:val="00EB1DC9"/>
    <w:rsid w:val="00EB2559"/>
    <w:rsid w:val="00EB2569"/>
    <w:rsid w:val="00EB2DBF"/>
    <w:rsid w:val="00EB69CB"/>
    <w:rsid w:val="00EB6D93"/>
    <w:rsid w:val="00EC038F"/>
    <w:rsid w:val="00EC075B"/>
    <w:rsid w:val="00EC0C9F"/>
    <w:rsid w:val="00EC0E71"/>
    <w:rsid w:val="00EC11EF"/>
    <w:rsid w:val="00EC136A"/>
    <w:rsid w:val="00EC13C3"/>
    <w:rsid w:val="00EC1964"/>
    <w:rsid w:val="00EC3647"/>
    <w:rsid w:val="00EC38A6"/>
    <w:rsid w:val="00EC4B02"/>
    <w:rsid w:val="00EC4DA0"/>
    <w:rsid w:val="00EC54B1"/>
    <w:rsid w:val="00EC59EA"/>
    <w:rsid w:val="00EC6506"/>
    <w:rsid w:val="00EC6C71"/>
    <w:rsid w:val="00EC7F1F"/>
    <w:rsid w:val="00ED09B3"/>
    <w:rsid w:val="00ED13CA"/>
    <w:rsid w:val="00ED2475"/>
    <w:rsid w:val="00ED674D"/>
    <w:rsid w:val="00ED70B2"/>
    <w:rsid w:val="00ED7F45"/>
    <w:rsid w:val="00EE0417"/>
    <w:rsid w:val="00EE1ACF"/>
    <w:rsid w:val="00EE2273"/>
    <w:rsid w:val="00EE28A1"/>
    <w:rsid w:val="00EE2CFD"/>
    <w:rsid w:val="00EE41FF"/>
    <w:rsid w:val="00EE5AB6"/>
    <w:rsid w:val="00EE5D94"/>
    <w:rsid w:val="00EE69AD"/>
    <w:rsid w:val="00EE75B3"/>
    <w:rsid w:val="00EE7A90"/>
    <w:rsid w:val="00EF37F4"/>
    <w:rsid w:val="00EF3FD1"/>
    <w:rsid w:val="00EF4489"/>
    <w:rsid w:val="00EF47F6"/>
    <w:rsid w:val="00EF525E"/>
    <w:rsid w:val="00EF6392"/>
    <w:rsid w:val="00EF6D23"/>
    <w:rsid w:val="00EF7A3F"/>
    <w:rsid w:val="00F0002B"/>
    <w:rsid w:val="00F00A31"/>
    <w:rsid w:val="00F00E16"/>
    <w:rsid w:val="00F0253F"/>
    <w:rsid w:val="00F02C83"/>
    <w:rsid w:val="00F04211"/>
    <w:rsid w:val="00F04665"/>
    <w:rsid w:val="00F05F8B"/>
    <w:rsid w:val="00F1045C"/>
    <w:rsid w:val="00F119D7"/>
    <w:rsid w:val="00F11C3D"/>
    <w:rsid w:val="00F15D78"/>
    <w:rsid w:val="00F1613E"/>
    <w:rsid w:val="00F16B31"/>
    <w:rsid w:val="00F239A4"/>
    <w:rsid w:val="00F251AD"/>
    <w:rsid w:val="00F262E7"/>
    <w:rsid w:val="00F267B2"/>
    <w:rsid w:val="00F269FD"/>
    <w:rsid w:val="00F26F6F"/>
    <w:rsid w:val="00F30041"/>
    <w:rsid w:val="00F31109"/>
    <w:rsid w:val="00F31642"/>
    <w:rsid w:val="00F320D1"/>
    <w:rsid w:val="00F320D9"/>
    <w:rsid w:val="00F34FE0"/>
    <w:rsid w:val="00F350BF"/>
    <w:rsid w:val="00F353B4"/>
    <w:rsid w:val="00F364A9"/>
    <w:rsid w:val="00F36F3E"/>
    <w:rsid w:val="00F3717F"/>
    <w:rsid w:val="00F37F5B"/>
    <w:rsid w:val="00F40826"/>
    <w:rsid w:val="00F40E58"/>
    <w:rsid w:val="00F40FE0"/>
    <w:rsid w:val="00F4178E"/>
    <w:rsid w:val="00F41AB7"/>
    <w:rsid w:val="00F42DA2"/>
    <w:rsid w:val="00F43363"/>
    <w:rsid w:val="00F43F75"/>
    <w:rsid w:val="00F45886"/>
    <w:rsid w:val="00F46189"/>
    <w:rsid w:val="00F47B45"/>
    <w:rsid w:val="00F52187"/>
    <w:rsid w:val="00F55633"/>
    <w:rsid w:val="00F55B28"/>
    <w:rsid w:val="00F56AB0"/>
    <w:rsid w:val="00F56B46"/>
    <w:rsid w:val="00F56EF9"/>
    <w:rsid w:val="00F56F6B"/>
    <w:rsid w:val="00F608C1"/>
    <w:rsid w:val="00F62F7E"/>
    <w:rsid w:val="00F631CF"/>
    <w:rsid w:val="00F653A4"/>
    <w:rsid w:val="00F66E75"/>
    <w:rsid w:val="00F67DF3"/>
    <w:rsid w:val="00F71A83"/>
    <w:rsid w:val="00F72E6F"/>
    <w:rsid w:val="00F7530E"/>
    <w:rsid w:val="00F7635A"/>
    <w:rsid w:val="00F76465"/>
    <w:rsid w:val="00F76C1E"/>
    <w:rsid w:val="00F7769D"/>
    <w:rsid w:val="00F80BB8"/>
    <w:rsid w:val="00F81427"/>
    <w:rsid w:val="00F82D51"/>
    <w:rsid w:val="00F82E35"/>
    <w:rsid w:val="00F83F4A"/>
    <w:rsid w:val="00F84132"/>
    <w:rsid w:val="00F84BF6"/>
    <w:rsid w:val="00F84F39"/>
    <w:rsid w:val="00F863C4"/>
    <w:rsid w:val="00F86457"/>
    <w:rsid w:val="00F87DF5"/>
    <w:rsid w:val="00F90A56"/>
    <w:rsid w:val="00F90F5A"/>
    <w:rsid w:val="00F92921"/>
    <w:rsid w:val="00F94782"/>
    <w:rsid w:val="00F94EE6"/>
    <w:rsid w:val="00F97961"/>
    <w:rsid w:val="00FA0863"/>
    <w:rsid w:val="00FA120E"/>
    <w:rsid w:val="00FA1578"/>
    <w:rsid w:val="00FA19FA"/>
    <w:rsid w:val="00FA4D11"/>
    <w:rsid w:val="00FA5442"/>
    <w:rsid w:val="00FA5B19"/>
    <w:rsid w:val="00FA68CE"/>
    <w:rsid w:val="00FA6F4A"/>
    <w:rsid w:val="00FA6FE4"/>
    <w:rsid w:val="00FA73EF"/>
    <w:rsid w:val="00FA77E6"/>
    <w:rsid w:val="00FA78F8"/>
    <w:rsid w:val="00FB2788"/>
    <w:rsid w:val="00FB2A05"/>
    <w:rsid w:val="00FB5195"/>
    <w:rsid w:val="00FB5545"/>
    <w:rsid w:val="00FB564B"/>
    <w:rsid w:val="00FB6134"/>
    <w:rsid w:val="00FB7AE4"/>
    <w:rsid w:val="00FC007B"/>
    <w:rsid w:val="00FC0147"/>
    <w:rsid w:val="00FC1B64"/>
    <w:rsid w:val="00FC2243"/>
    <w:rsid w:val="00FC2287"/>
    <w:rsid w:val="00FC24A3"/>
    <w:rsid w:val="00FC5824"/>
    <w:rsid w:val="00FC5A13"/>
    <w:rsid w:val="00FC7258"/>
    <w:rsid w:val="00FC76E0"/>
    <w:rsid w:val="00FC7A22"/>
    <w:rsid w:val="00FD04B8"/>
    <w:rsid w:val="00FD0C98"/>
    <w:rsid w:val="00FD2179"/>
    <w:rsid w:val="00FD2AD1"/>
    <w:rsid w:val="00FD3551"/>
    <w:rsid w:val="00FE143C"/>
    <w:rsid w:val="00FE1B59"/>
    <w:rsid w:val="00FE3FBC"/>
    <w:rsid w:val="00FE5286"/>
    <w:rsid w:val="00FE6884"/>
    <w:rsid w:val="00FE7293"/>
    <w:rsid w:val="00FE74D8"/>
    <w:rsid w:val="00FF2F72"/>
    <w:rsid w:val="00FF42F7"/>
    <w:rsid w:val="00FF6732"/>
    <w:rsid w:val="00FF6C31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9A7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cs-C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12AA"/>
    <w:pPr>
      <w:spacing w:after="200" w:line="276" w:lineRule="auto"/>
      <w:jc w:val="both"/>
    </w:pPr>
    <w:rPr>
      <w:rFonts w:ascii="Open Sans" w:eastAsia="Times New Roman" w:hAnsi="Open Sans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96C3B"/>
    <w:pPr>
      <w:keepNext/>
      <w:numPr>
        <w:numId w:val="6"/>
      </w:numPr>
      <w:spacing w:after="0" w:line="480" w:lineRule="auto"/>
      <w:outlineLvl w:val="0"/>
    </w:pPr>
    <w:rPr>
      <w:rFonts w:ascii="Ubuntu Medium" w:hAnsi="Ubuntu Medium"/>
      <w:color w:val="D70048"/>
      <w:sz w:val="36"/>
      <w:szCs w:val="68"/>
      <w:lang w:val="de-DE" w:eastAsia="ko-KR"/>
    </w:rPr>
  </w:style>
  <w:style w:type="paragraph" w:styleId="Heading2">
    <w:name w:val="heading 2"/>
    <w:basedOn w:val="Normal"/>
    <w:next w:val="Normal"/>
    <w:link w:val="Heading2Char"/>
    <w:qFormat/>
    <w:rsid w:val="00C96C3B"/>
    <w:pPr>
      <w:keepNext/>
      <w:numPr>
        <w:ilvl w:val="1"/>
        <w:numId w:val="6"/>
      </w:numPr>
      <w:outlineLvl w:val="1"/>
    </w:pPr>
    <w:rPr>
      <w:rFonts w:ascii="Ubuntu" w:hAnsi="Ubuntu"/>
      <w:color w:val="D70048"/>
      <w:sz w:val="28"/>
      <w:szCs w:val="44"/>
      <w:lang w:val="de-DE" w:eastAsia="ko-KR"/>
    </w:rPr>
  </w:style>
  <w:style w:type="paragraph" w:styleId="Heading3">
    <w:name w:val="heading 3"/>
    <w:basedOn w:val="Normal"/>
    <w:next w:val="Normal"/>
    <w:link w:val="Heading3Char"/>
    <w:qFormat/>
    <w:rsid w:val="00DA7A67"/>
    <w:pPr>
      <w:keepNext/>
      <w:numPr>
        <w:ilvl w:val="2"/>
        <w:numId w:val="6"/>
      </w:numPr>
      <w:outlineLvl w:val="2"/>
    </w:pPr>
    <w:rPr>
      <w:b/>
      <w:iCs/>
      <w:spacing w:val="8"/>
      <w:sz w:val="24"/>
      <w:szCs w:val="24"/>
      <w:lang w:val="de-DE" w:eastAsia="ko-KR"/>
    </w:rPr>
  </w:style>
  <w:style w:type="paragraph" w:styleId="Heading4">
    <w:name w:val="heading 4"/>
    <w:basedOn w:val="Normal"/>
    <w:next w:val="Normal"/>
    <w:link w:val="Heading4Char"/>
    <w:qFormat/>
    <w:rsid w:val="00CA257E"/>
    <w:pPr>
      <w:keepNext/>
      <w:numPr>
        <w:ilvl w:val="3"/>
        <w:numId w:val="6"/>
      </w:numPr>
      <w:ind w:left="864"/>
      <w:outlineLvl w:val="3"/>
    </w:pPr>
    <w:rPr>
      <w:b/>
      <w:szCs w:val="20"/>
      <w:lang w:val="de-DE" w:eastAsia="ko-KR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CA257E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CA257E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CA257E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CA257E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CA257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C96C3B"/>
    <w:rPr>
      <w:rFonts w:ascii="Ubuntu Medium" w:eastAsia="Times New Roman" w:hAnsi="Ubuntu Medium"/>
      <w:color w:val="D70048"/>
      <w:sz w:val="36"/>
      <w:szCs w:val="68"/>
      <w:lang w:val="de-DE" w:eastAsia="ko-KR"/>
    </w:rPr>
  </w:style>
  <w:style w:type="character" w:customStyle="1" w:styleId="Heading2Char">
    <w:name w:val="Heading 2 Char"/>
    <w:link w:val="Heading2"/>
    <w:locked/>
    <w:rsid w:val="00C96C3B"/>
    <w:rPr>
      <w:rFonts w:ascii="Ubuntu" w:eastAsia="Times New Roman" w:hAnsi="Ubuntu"/>
      <w:color w:val="D70048"/>
      <w:sz w:val="28"/>
      <w:szCs w:val="44"/>
      <w:lang w:val="de-DE" w:eastAsia="ko-KR"/>
    </w:rPr>
  </w:style>
  <w:style w:type="character" w:customStyle="1" w:styleId="Heading3Char">
    <w:name w:val="Heading 3 Char"/>
    <w:link w:val="Heading3"/>
    <w:locked/>
    <w:rsid w:val="00DA7A67"/>
    <w:rPr>
      <w:rFonts w:ascii="Open Sans" w:eastAsia="Times New Roman" w:hAnsi="Open Sans"/>
      <w:b/>
      <w:iCs/>
      <w:spacing w:val="8"/>
      <w:lang w:val="de-DE" w:eastAsia="ko-KR"/>
    </w:rPr>
  </w:style>
  <w:style w:type="character" w:customStyle="1" w:styleId="Heading4Char">
    <w:name w:val="Heading 4 Char"/>
    <w:link w:val="Heading4"/>
    <w:locked/>
    <w:rsid w:val="00CA257E"/>
    <w:rPr>
      <w:rFonts w:ascii="Arial" w:eastAsia="Times New Roman" w:hAnsi="Arial"/>
      <w:b/>
      <w:szCs w:val="20"/>
      <w:lang w:val="de-DE" w:eastAsia="ko-KR"/>
    </w:rPr>
  </w:style>
  <w:style w:type="paragraph" w:styleId="Subtitle">
    <w:name w:val="Subtitle"/>
    <w:basedOn w:val="Normal"/>
    <w:next w:val="Normal"/>
    <w:link w:val="SubtitleChar"/>
    <w:qFormat/>
    <w:rsid w:val="005548B3"/>
    <w:pPr>
      <w:autoSpaceDE w:val="0"/>
      <w:autoSpaceDN w:val="0"/>
      <w:adjustRightInd w:val="0"/>
      <w:spacing w:line="240" w:lineRule="auto"/>
    </w:pPr>
    <w:rPr>
      <w:rFonts w:ascii="Myriad Pro" w:hAnsi="Myriad Pro"/>
      <w:color w:val="009FE1"/>
      <w:sz w:val="28"/>
      <w:szCs w:val="28"/>
      <w:lang w:val="de-DE" w:eastAsia="ko-KR"/>
    </w:rPr>
  </w:style>
  <w:style w:type="character" w:customStyle="1" w:styleId="SubtitleChar">
    <w:name w:val="Subtitle Char"/>
    <w:link w:val="Subtitle"/>
    <w:locked/>
    <w:rsid w:val="005548B3"/>
    <w:rPr>
      <w:rFonts w:ascii="Myriad Pro" w:hAnsi="Myriad Pro"/>
      <w:color w:val="009FE1"/>
      <w:sz w:val="28"/>
    </w:rPr>
  </w:style>
  <w:style w:type="paragraph" w:styleId="Header">
    <w:name w:val="header"/>
    <w:basedOn w:val="Normal"/>
    <w:link w:val="HeaderChar"/>
    <w:rsid w:val="00F94EE6"/>
    <w:pPr>
      <w:tabs>
        <w:tab w:val="center" w:pos="4536"/>
        <w:tab w:val="right" w:pos="9072"/>
      </w:tabs>
      <w:spacing w:after="0" w:line="240" w:lineRule="auto"/>
    </w:pPr>
    <w:rPr>
      <w:rFonts w:ascii="Myriad Pro Light" w:hAnsi="Myriad Pro Light"/>
      <w:szCs w:val="20"/>
      <w:lang w:val="de-DE" w:eastAsia="ko-KR"/>
    </w:rPr>
  </w:style>
  <w:style w:type="character" w:customStyle="1" w:styleId="HeaderChar">
    <w:name w:val="Header Char"/>
    <w:link w:val="Header"/>
    <w:locked/>
    <w:rsid w:val="00F94EE6"/>
    <w:rPr>
      <w:rFonts w:ascii="Myriad Pro Light" w:hAnsi="Myriad Pro Light"/>
      <w:sz w:val="20"/>
    </w:rPr>
  </w:style>
  <w:style w:type="paragraph" w:styleId="Footer">
    <w:name w:val="footer"/>
    <w:basedOn w:val="Normal"/>
    <w:link w:val="FooterChar"/>
    <w:rsid w:val="00F94EE6"/>
    <w:pPr>
      <w:tabs>
        <w:tab w:val="center" w:pos="4536"/>
        <w:tab w:val="right" w:pos="9072"/>
      </w:tabs>
      <w:spacing w:after="0" w:line="240" w:lineRule="auto"/>
    </w:pPr>
    <w:rPr>
      <w:rFonts w:ascii="Myriad Pro Light" w:hAnsi="Myriad Pro Light"/>
      <w:szCs w:val="20"/>
      <w:lang w:val="de-DE" w:eastAsia="ko-KR"/>
    </w:rPr>
  </w:style>
  <w:style w:type="character" w:customStyle="1" w:styleId="FooterChar">
    <w:name w:val="Footer Char"/>
    <w:link w:val="Footer"/>
    <w:locked/>
    <w:rsid w:val="00F94EE6"/>
    <w:rPr>
      <w:rFonts w:ascii="Myriad Pro Light" w:hAnsi="Myriad Pro Light"/>
      <w:sz w:val="20"/>
    </w:rPr>
  </w:style>
  <w:style w:type="paragraph" w:styleId="BalloonText">
    <w:name w:val="Balloon Text"/>
    <w:basedOn w:val="Normal"/>
    <w:link w:val="BalloonTextChar"/>
    <w:semiHidden/>
    <w:rsid w:val="00F94EE6"/>
    <w:pPr>
      <w:spacing w:after="0" w:line="240" w:lineRule="auto"/>
    </w:pPr>
    <w:rPr>
      <w:rFonts w:ascii="Tahoma" w:hAnsi="Tahoma"/>
      <w:sz w:val="16"/>
      <w:szCs w:val="16"/>
      <w:lang w:val="de-DE" w:eastAsia="ko-KR"/>
    </w:rPr>
  </w:style>
  <w:style w:type="character" w:customStyle="1" w:styleId="BalloonTextChar">
    <w:name w:val="Balloon Text Char"/>
    <w:link w:val="BalloonText"/>
    <w:semiHidden/>
    <w:locked/>
    <w:rsid w:val="00F94EE6"/>
    <w:rPr>
      <w:rFonts w:ascii="Tahoma" w:hAnsi="Tahoma"/>
      <w:sz w:val="16"/>
    </w:rPr>
  </w:style>
  <w:style w:type="character" w:styleId="Hyperlink">
    <w:name w:val="Hyperlink"/>
    <w:uiPriority w:val="99"/>
    <w:rsid w:val="00D23A8C"/>
    <w:rPr>
      <w:color w:val="0000FF"/>
      <w:u w:val="single"/>
    </w:rPr>
  </w:style>
  <w:style w:type="paragraph" w:customStyle="1" w:styleId="NoSpacing1">
    <w:name w:val="No Spacing1"/>
    <w:rsid w:val="005548B3"/>
    <w:rPr>
      <w:rFonts w:ascii="Myriad Pro" w:eastAsia="Times New Roman" w:hAnsi="Myriad Pro"/>
      <w:szCs w:val="22"/>
    </w:rPr>
  </w:style>
  <w:style w:type="character" w:styleId="IntenseEmphasis">
    <w:name w:val="Intense Emphasis"/>
    <w:qFormat/>
    <w:rsid w:val="002A4C38"/>
    <w:rPr>
      <w:b/>
      <w:bCs/>
      <w:i/>
      <w:iCs/>
      <w:color w:val="4F81BD"/>
    </w:rPr>
  </w:style>
  <w:style w:type="table" w:styleId="TableGrid">
    <w:name w:val="Table Grid"/>
    <w:basedOn w:val="TableNormal"/>
    <w:rsid w:val="001572E5"/>
    <w:rPr>
      <w:rFonts w:eastAsia="Times New Roman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rsid w:val="00D32927"/>
    <w:pPr>
      <w:spacing w:after="120"/>
      <w:ind w:left="720"/>
    </w:pPr>
  </w:style>
  <w:style w:type="character" w:styleId="Strong">
    <w:name w:val="Strong"/>
    <w:qFormat/>
    <w:rsid w:val="00727EC2"/>
    <w:rPr>
      <w:b/>
    </w:rPr>
  </w:style>
  <w:style w:type="paragraph" w:styleId="TOCHeading">
    <w:name w:val="TOC Heading"/>
    <w:basedOn w:val="Heading1"/>
    <w:next w:val="Normal"/>
    <w:rsid w:val="00ED70B2"/>
    <w:pPr>
      <w:keepLines/>
      <w:spacing w:before="480"/>
      <w:outlineLvl w:val="9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D52D37"/>
    <w:pPr>
      <w:spacing w:after="0"/>
      <w:ind w:left="300"/>
    </w:pPr>
    <w:rPr>
      <w:rFonts w:cs="Calibri"/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rsid w:val="00C96C3B"/>
    <w:pPr>
      <w:tabs>
        <w:tab w:val="left" w:pos="500"/>
        <w:tab w:val="right" w:leader="dot" w:pos="9062"/>
      </w:tabs>
      <w:spacing w:after="0"/>
    </w:pPr>
    <w:rPr>
      <w:rFonts w:cs="Open Sans"/>
      <w:b/>
      <w:bCs/>
      <w:caps/>
      <w:noProof/>
      <w:color w:val="D70048"/>
      <w:szCs w:val="24"/>
    </w:rPr>
  </w:style>
  <w:style w:type="paragraph" w:styleId="TOC3">
    <w:name w:val="toc 3"/>
    <w:basedOn w:val="Normal"/>
    <w:next w:val="Normal"/>
    <w:autoRedefine/>
    <w:rsid w:val="00D52D37"/>
    <w:pPr>
      <w:tabs>
        <w:tab w:val="right" w:leader="dot" w:pos="9062"/>
      </w:tabs>
      <w:spacing w:after="0"/>
      <w:ind w:left="400"/>
    </w:pPr>
    <w:rPr>
      <w:rFonts w:cs="Calibri"/>
      <w:szCs w:val="20"/>
    </w:rPr>
  </w:style>
  <w:style w:type="paragraph" w:styleId="TOC4">
    <w:name w:val="toc 4"/>
    <w:basedOn w:val="Normal"/>
    <w:next w:val="Normal"/>
    <w:autoRedefine/>
    <w:rsid w:val="00D52D37"/>
    <w:pPr>
      <w:spacing w:after="0"/>
      <w:ind w:left="500"/>
    </w:pPr>
    <w:rPr>
      <w:rFonts w:cs="Calibri"/>
      <w:szCs w:val="20"/>
    </w:rPr>
  </w:style>
  <w:style w:type="paragraph" w:styleId="TOC5">
    <w:name w:val="toc 5"/>
    <w:basedOn w:val="Normal"/>
    <w:next w:val="Normal"/>
    <w:autoRedefine/>
    <w:rsid w:val="00D52D37"/>
    <w:pPr>
      <w:tabs>
        <w:tab w:val="right" w:leader="dot" w:pos="9062"/>
      </w:tabs>
      <w:spacing w:after="0"/>
      <w:ind w:left="60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rsid w:val="00ED70B2"/>
    <w:pPr>
      <w:spacing w:after="0"/>
      <w:ind w:left="8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rsid w:val="00ED70B2"/>
    <w:pPr>
      <w:spacing w:after="0"/>
      <w:ind w:left="100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rsid w:val="00ED70B2"/>
    <w:pPr>
      <w:spacing w:after="0"/>
      <w:ind w:left="120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rsid w:val="00ED70B2"/>
    <w:pPr>
      <w:spacing w:after="0"/>
      <w:ind w:left="1400"/>
    </w:pPr>
    <w:rPr>
      <w:rFonts w:ascii="Calibri" w:hAnsi="Calibri" w:cs="Calibri"/>
      <w:szCs w:val="20"/>
    </w:rPr>
  </w:style>
  <w:style w:type="character" w:styleId="FollowedHyperlink">
    <w:name w:val="FollowedHyperlink"/>
    <w:semiHidden/>
    <w:rsid w:val="008D3603"/>
    <w:rPr>
      <w:color w:val="800080"/>
      <w:u w:val="single"/>
    </w:rPr>
  </w:style>
  <w:style w:type="paragraph" w:customStyle="1" w:styleId="Odstavecseseznamem1">
    <w:name w:val="Odstavec se seznamem1"/>
    <w:basedOn w:val="Normal"/>
    <w:rsid w:val="00C7053E"/>
    <w:pPr>
      <w:ind w:left="720"/>
      <w:contextualSpacing/>
    </w:pPr>
    <w:rPr>
      <w:rFonts w:ascii="Calibri" w:eastAsia="Calibri" w:hAnsi="Calibri"/>
    </w:rPr>
  </w:style>
  <w:style w:type="paragraph" w:styleId="Caption">
    <w:name w:val="caption"/>
    <w:basedOn w:val="Normal"/>
    <w:next w:val="Normal"/>
    <w:qFormat/>
    <w:rsid w:val="00B62B9D"/>
    <w:pPr>
      <w:spacing w:line="240" w:lineRule="auto"/>
      <w:jc w:val="left"/>
    </w:pPr>
    <w:rPr>
      <w:b/>
      <w:bCs/>
      <w:color w:val="4F81BD"/>
      <w:sz w:val="18"/>
      <w:szCs w:val="18"/>
    </w:rPr>
  </w:style>
  <w:style w:type="paragraph" w:customStyle="1" w:styleId="Odstavecseseznamem2">
    <w:name w:val="Odstavec se seznamem2"/>
    <w:basedOn w:val="Normal"/>
    <w:rsid w:val="007E383C"/>
    <w:pPr>
      <w:ind w:left="720"/>
      <w:contextualSpacing/>
      <w:jc w:val="left"/>
    </w:pPr>
    <w:rPr>
      <w:rFonts w:ascii="Calibri" w:eastAsia="Calibri" w:hAnsi="Calibri"/>
    </w:rPr>
  </w:style>
  <w:style w:type="paragraph" w:customStyle="1" w:styleId="Bezmezer1">
    <w:name w:val="Bez mezer1"/>
    <w:rsid w:val="00A16C41"/>
    <w:rPr>
      <w:rFonts w:ascii="Myriad Pro" w:hAnsi="Myriad Pro"/>
      <w:szCs w:val="22"/>
    </w:rPr>
  </w:style>
  <w:style w:type="character" w:styleId="CommentReference">
    <w:name w:val="annotation reference"/>
    <w:semiHidden/>
    <w:rsid w:val="009423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42364"/>
    <w:rPr>
      <w:szCs w:val="20"/>
    </w:rPr>
  </w:style>
  <w:style w:type="character" w:customStyle="1" w:styleId="CommentTextChar">
    <w:name w:val="Comment Text Char"/>
    <w:link w:val="CommentText"/>
    <w:semiHidden/>
    <w:locked/>
    <w:rsid w:val="00942364"/>
    <w:rPr>
      <w:rFonts w:ascii="Myriad Pro" w:hAnsi="Myriad Pro" w:cs="Times New Roman"/>
      <w:lang w:val="x-none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078D9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D078D9"/>
    <w:rPr>
      <w:rFonts w:ascii="Myriad Pro" w:hAnsi="Myriad Pro" w:cs="Times New Roman"/>
      <w:b/>
      <w:bCs/>
      <w:lang w:val="x-none" w:eastAsia="en-US"/>
    </w:rPr>
  </w:style>
  <w:style w:type="paragraph" w:styleId="FootnoteText">
    <w:name w:val="footnote text"/>
    <w:basedOn w:val="Normal"/>
    <w:link w:val="FootnoteTextChar"/>
    <w:semiHidden/>
    <w:rsid w:val="001476D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locked/>
    <w:rsid w:val="001476D5"/>
    <w:rPr>
      <w:rFonts w:ascii="Myriad Pro" w:hAnsi="Myriad Pro" w:cs="Times New Roman"/>
      <w:lang w:val="x-none" w:eastAsia="en-US"/>
    </w:rPr>
  </w:style>
  <w:style w:type="character" w:styleId="FootnoteReference">
    <w:name w:val="footnote reference"/>
    <w:semiHidden/>
    <w:rsid w:val="001476D5"/>
    <w:rPr>
      <w:rFonts w:cs="Times New Roman"/>
      <w:vertAlign w:val="superscript"/>
    </w:rPr>
  </w:style>
  <w:style w:type="paragraph" w:customStyle="1" w:styleId="MediumGrid21">
    <w:name w:val="Medium Grid 21"/>
    <w:uiPriority w:val="1"/>
    <w:qFormat/>
    <w:rsid w:val="006917CA"/>
    <w:pPr>
      <w:jc w:val="both"/>
    </w:pPr>
    <w:rPr>
      <w:rFonts w:ascii="Arial" w:eastAsia="Times New Roman" w:hAnsi="Arial"/>
      <w:szCs w:val="22"/>
    </w:rPr>
  </w:style>
  <w:style w:type="paragraph" w:customStyle="1" w:styleId="ColorfulList-Accent11">
    <w:name w:val="Colorful List - Accent 11"/>
    <w:basedOn w:val="Normal"/>
    <w:qFormat/>
    <w:rsid w:val="00460EB2"/>
    <w:pPr>
      <w:suppressAutoHyphens/>
      <w:ind w:left="720"/>
      <w:jc w:val="left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aliases w:val="Lista sin Numerar,Párrafo Numerado,Bullet List,FooterText,numbered,Paragraphe de liste1,Bulletr List Paragraph,列出段落,列出段落1,List Paragraph2,List Paragraph21,Listeafsnit1,Parágrafo da Lista1"/>
    <w:basedOn w:val="Normal"/>
    <w:link w:val="ListParagraphChar"/>
    <w:uiPriority w:val="34"/>
    <w:qFormat/>
    <w:rsid w:val="006B22D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CA257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CA257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A257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CA257E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A257E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table" w:customStyle="1" w:styleId="Tabulkasmkou4zvraznn11">
    <w:name w:val="Tabulka s mřížkou 4 – zvýraznění 11"/>
    <w:basedOn w:val="TableNormal"/>
    <w:uiPriority w:val="49"/>
    <w:rsid w:val="00DD693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ednmka21">
    <w:name w:val="Střední mřížka 21"/>
    <w:qFormat/>
    <w:rsid w:val="00976C17"/>
    <w:pPr>
      <w:spacing w:before="100" w:after="100"/>
    </w:pPr>
    <w:rPr>
      <w:rFonts w:ascii="Arial" w:eastAsia="Times New Roman" w:hAnsi="Arial"/>
      <w:szCs w:val="22"/>
    </w:rPr>
  </w:style>
  <w:style w:type="paragraph" w:customStyle="1" w:styleId="Char1CharCharCharCharCharCharCharCharChar1Char">
    <w:name w:val="Char1 Char Char Char Char Char Char Char Char Char1 Char"/>
    <w:basedOn w:val="Normal"/>
    <w:semiHidden/>
    <w:rsid w:val="00F320D9"/>
    <w:pPr>
      <w:spacing w:after="160" w:line="240" w:lineRule="exact"/>
      <w:jc w:val="left"/>
    </w:pPr>
    <w:rPr>
      <w:rFonts w:ascii="Verdana" w:hAnsi="Verdana"/>
      <w:szCs w:val="20"/>
      <w:lang w:val="en-US"/>
    </w:rPr>
  </w:style>
  <w:style w:type="paragraph" w:customStyle="1" w:styleId="Char1CharCharCharCharCharCharCharCharChar1Char1">
    <w:name w:val="Char1 Char Char Char Char Char Char Char Char Char1 Char1"/>
    <w:basedOn w:val="Normal"/>
    <w:semiHidden/>
    <w:rsid w:val="009313CB"/>
    <w:pPr>
      <w:spacing w:after="160" w:line="240" w:lineRule="exact"/>
      <w:jc w:val="left"/>
    </w:pPr>
    <w:rPr>
      <w:rFonts w:ascii="Verdana" w:hAnsi="Verdana"/>
      <w:szCs w:val="20"/>
      <w:lang w:val="en-US"/>
    </w:rPr>
  </w:style>
  <w:style w:type="character" w:customStyle="1" w:styleId="ListParagraphChar">
    <w:name w:val="List Paragraph Char"/>
    <w:aliases w:val="Lista sin Numerar Char,Párrafo Numerado Char,Bullet List Char,FooterText Char,numbered Char,Paragraphe de liste1 Char,Bulletr List Paragraph Char,列出段落 Char,列出段落1 Char,List Paragraph2 Char,List Paragraph21 Char,Listeafsnit1 Char"/>
    <w:basedOn w:val="DefaultParagraphFont"/>
    <w:link w:val="ListParagraph"/>
    <w:rsid w:val="00056171"/>
    <w:rPr>
      <w:rFonts w:ascii="Arial" w:eastAsia="Times New Roman" w:hAnsi="Arial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52F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docs/usage/tutorials/how-to-use-your-free-trial-accou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F0508-D910-EE41-A5D7-CC48FCA5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Dynamický biometrický podpis</vt:lpstr>
      <vt:lpstr>Dynamický biometrický podpis</vt:lpstr>
    </vt:vector>
  </TitlesOfParts>
  <Manager/>
  <Company/>
  <LinksUpToDate>false</LinksUpToDate>
  <CharactersWithSpaces>1664</CharactersWithSpaces>
  <SharedDoc>false</SharedDoc>
  <HyperlinkBase/>
  <HLinks>
    <vt:vector size="288" baseType="variant">
      <vt:variant>
        <vt:i4>5046297</vt:i4>
      </vt:variant>
      <vt:variant>
        <vt:i4>333</vt:i4>
      </vt:variant>
      <vt:variant>
        <vt:i4>0</vt:i4>
      </vt:variant>
      <vt:variant>
        <vt:i4>5</vt:i4>
      </vt:variant>
      <vt:variant>
        <vt:lpwstr>http://www.icdar2011.org/EN/volumn/home.shtml</vt:lpwstr>
      </vt:variant>
      <vt:variant>
        <vt:lpwstr/>
      </vt:variant>
      <vt:variant>
        <vt:i4>5439588</vt:i4>
      </vt:variant>
      <vt:variant>
        <vt:i4>318</vt:i4>
      </vt:variant>
      <vt:variant>
        <vt:i4>0</vt:i4>
      </vt:variant>
      <vt:variant>
        <vt:i4>5</vt:i4>
      </vt:variant>
      <vt:variant>
        <vt:lpwstr>mailto:kontakt@designplus.cz</vt:lpwstr>
      </vt:variant>
      <vt:variant>
        <vt:lpwstr/>
      </vt:variant>
      <vt:variant>
        <vt:i4>6160442</vt:i4>
      </vt:variant>
      <vt:variant>
        <vt:i4>315</vt:i4>
      </vt:variant>
      <vt:variant>
        <vt:i4>0</vt:i4>
      </vt:variant>
      <vt:variant>
        <vt:i4>5</vt:i4>
      </vt:variant>
      <vt:variant>
        <vt:lpwstr>mailto:m.saman@designplus.cz</vt:lpwstr>
      </vt:variant>
      <vt:variant>
        <vt:lpwstr/>
      </vt:variant>
      <vt:variant>
        <vt:i4>33227077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_Příloha_č._6:</vt:lpwstr>
      </vt:variant>
      <vt:variant>
        <vt:i4>33227078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_Příloha_č._5:</vt:lpwstr>
      </vt:variant>
      <vt:variant>
        <vt:i4>33227079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_Příloha_č._4:</vt:lpwstr>
      </vt:variant>
      <vt:variant>
        <vt:i4>33227074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_Příloha_č._1:</vt:lpwstr>
      </vt:variant>
      <vt:variant>
        <vt:i4>33227074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_Příloha_č._1: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_Toc308701686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_Toc308701685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_Toc308701684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_Toc308701683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_Toc308701682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_Toc308701681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_Toc308701680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_Toc308701679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_Toc308701678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_Toc308701677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_Toc308701676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_Toc308701675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_Toc308701674</vt:lpwstr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_Toc308701673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_Toc308701672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_Toc308701671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_Toc308701670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_Toc308701669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_Toc308701668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_Toc308701667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_Toc308701666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_Toc308701665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_Toc308701664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_Toc308701663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_Toc308701662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_Toc308701661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_Toc308701660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_Toc308701659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_Toc308701658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_Toc308701657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_Toc308701656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_Toc308701655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_Toc308701654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_Toc308701653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_Toc308701652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_Toc308701651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_Toc308701650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_Toc308701649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_Toc308701648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_Toc308701647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Dynamický biometrický podpis</dc:title>
  <dc:subject>Nabídka implementace a integrace xyzmo do prostředí MPSS</dc:subject>
  <dc:creator/>
  <cp:keywords/>
  <dc:description/>
  <cp:lastModifiedBy/>
  <cp:revision>1</cp:revision>
  <cp:lastPrinted>2011-10-23T17:25:00Z</cp:lastPrinted>
  <dcterms:created xsi:type="dcterms:W3CDTF">2020-05-29T09:18:00Z</dcterms:created>
  <dcterms:modified xsi:type="dcterms:W3CDTF">2022-02-17T09:24:00Z</dcterms:modified>
  <cp:category/>
</cp:coreProperties>
</file>